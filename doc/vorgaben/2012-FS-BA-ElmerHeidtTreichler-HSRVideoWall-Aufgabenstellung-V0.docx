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75D3A" w14:textId="1AEFD76A" w:rsidR="00D66B95" w:rsidRPr="00F73E2A" w:rsidRDefault="00A2363E" w:rsidP="00D66B95">
      <w:pPr>
        <w:pStyle w:val="Title"/>
        <w:rPr>
          <w:sz w:val="28"/>
          <w:szCs w:val="28"/>
        </w:rPr>
      </w:pPr>
      <w:r w:rsidRPr="00651E75">
        <w:rPr>
          <w:sz w:val="36"/>
          <w:szCs w:val="28"/>
        </w:rPr>
        <w:t xml:space="preserve">Aufgabenstellung </w:t>
      </w:r>
      <w:r w:rsidR="00A01402">
        <w:rPr>
          <w:sz w:val="36"/>
          <w:szCs w:val="28"/>
        </w:rPr>
        <w:t>Bachelorarbeit</w:t>
      </w:r>
      <w:r w:rsidR="007F4AF1">
        <w:rPr>
          <w:sz w:val="36"/>
          <w:szCs w:val="28"/>
        </w:rPr>
        <w:t xml:space="preserve"> Abteilung I, </w:t>
      </w:r>
      <w:r w:rsidR="00A01402">
        <w:rPr>
          <w:sz w:val="36"/>
          <w:szCs w:val="28"/>
        </w:rPr>
        <w:t>FS 20</w:t>
      </w:r>
      <w:r w:rsidR="007F4AF1">
        <w:rPr>
          <w:sz w:val="36"/>
          <w:szCs w:val="28"/>
        </w:rPr>
        <w:t>12</w:t>
      </w:r>
      <w:r w:rsidR="007F4AF1">
        <w:rPr>
          <w:sz w:val="36"/>
          <w:szCs w:val="28"/>
        </w:rPr>
        <w:br/>
        <w:t xml:space="preserve">Lukas Elmer, Christina Heidt, Delia </w:t>
      </w:r>
      <w:proofErr w:type="spellStart"/>
      <w:r w:rsidR="007F4AF1">
        <w:rPr>
          <w:sz w:val="36"/>
          <w:szCs w:val="28"/>
        </w:rPr>
        <w:t>Treichler</w:t>
      </w:r>
      <w:proofErr w:type="spellEnd"/>
      <w:r w:rsidR="00D66B95" w:rsidRPr="00651E75">
        <w:rPr>
          <w:sz w:val="28"/>
          <w:szCs w:val="28"/>
        </w:rPr>
        <w:br/>
      </w:r>
    </w:p>
    <w:p w14:paraId="02806BE4" w14:textId="5552D2FC" w:rsidR="00A2363E" w:rsidRPr="00E50B85" w:rsidRDefault="00A01402" w:rsidP="00850546">
      <w:pPr>
        <w:pStyle w:val="Title"/>
        <w:tabs>
          <w:tab w:val="right" w:pos="9072"/>
        </w:tabs>
        <w:rPr>
          <w:b/>
          <w:i/>
          <w:sz w:val="36"/>
          <w:szCs w:val="26"/>
        </w:rPr>
      </w:pPr>
      <w:r>
        <w:rPr>
          <w:b/>
          <w:i/>
          <w:sz w:val="36"/>
          <w:szCs w:val="26"/>
        </w:rPr>
        <w:t>HSR Video Wall</w:t>
      </w:r>
      <w:r w:rsidR="00850546" w:rsidRPr="00E50B85">
        <w:rPr>
          <w:b/>
          <w:i/>
          <w:sz w:val="36"/>
          <w:szCs w:val="26"/>
        </w:rPr>
        <w:tab/>
      </w:r>
    </w:p>
    <w:p w14:paraId="13B7B9EF" w14:textId="77777777" w:rsidR="00A2363E" w:rsidRPr="00066C5A" w:rsidRDefault="00A2363E" w:rsidP="007B5C3A">
      <w:pPr>
        <w:pStyle w:val="Heading2"/>
        <w:numPr>
          <w:ilvl w:val="0"/>
          <w:numId w:val="15"/>
        </w:numPr>
        <w:rPr>
          <w:sz w:val="28"/>
          <w:szCs w:val="28"/>
        </w:rPr>
      </w:pPr>
      <w:r w:rsidRPr="00066C5A">
        <w:rPr>
          <w:sz w:val="28"/>
          <w:szCs w:val="28"/>
        </w:rPr>
        <w:t>Auftraggeber und Betreuer</w:t>
      </w:r>
    </w:p>
    <w:p w14:paraId="49AB20D2" w14:textId="3C04B780" w:rsidR="00592724" w:rsidRPr="00A01402" w:rsidRDefault="00DE61E9" w:rsidP="00A01402">
      <w:pPr>
        <w:rPr>
          <w:i/>
        </w:rPr>
      </w:pPr>
      <w:r>
        <w:br/>
      </w:r>
      <w:r w:rsidR="00DE3318" w:rsidRPr="00DE61E9">
        <w:rPr>
          <w:i/>
        </w:rPr>
        <w:t>Praxispartner und Auftraggeber d</w:t>
      </w:r>
      <w:r w:rsidR="00C47DA3" w:rsidRPr="00DE61E9">
        <w:rPr>
          <w:i/>
        </w:rPr>
        <w:t>iese</w:t>
      </w:r>
      <w:r w:rsidR="00A01402">
        <w:rPr>
          <w:i/>
        </w:rPr>
        <w:t>r</w:t>
      </w:r>
      <w:r w:rsidR="00C47DA3" w:rsidRPr="00DE61E9">
        <w:rPr>
          <w:i/>
        </w:rPr>
        <w:t xml:space="preserve"> </w:t>
      </w:r>
      <w:r w:rsidR="00A01402">
        <w:rPr>
          <w:i/>
        </w:rPr>
        <w:t>Bachelorarbeit</w:t>
      </w:r>
      <w:r w:rsidR="00C14F41" w:rsidRPr="00DE61E9">
        <w:rPr>
          <w:i/>
        </w:rPr>
        <w:t xml:space="preserve"> </w:t>
      </w:r>
      <w:r w:rsidR="00787634">
        <w:rPr>
          <w:i/>
        </w:rPr>
        <w:t xml:space="preserve">ist </w:t>
      </w:r>
      <w:r w:rsidR="00787634">
        <w:rPr>
          <w:i/>
        </w:rPr>
        <w:br/>
      </w:r>
      <w:r w:rsidR="00A01402">
        <w:rPr>
          <w:i/>
        </w:rPr>
        <w:t>die HSR vertreten durch die Abteilung Informatik</w:t>
      </w:r>
      <w:r w:rsidR="00DE3318" w:rsidRPr="00DE61E9">
        <w:rPr>
          <w:i/>
        </w:rPr>
        <w:t xml:space="preserve"> </w:t>
      </w:r>
      <w:r w:rsidR="00A01402">
        <w:rPr>
          <w:i/>
        </w:rPr>
        <w:t>(Prof. Dr. Markus Stolze)</w:t>
      </w:r>
    </w:p>
    <w:p w14:paraId="058C665E" w14:textId="67256ABB" w:rsidR="00A01402" w:rsidRPr="00787634" w:rsidRDefault="00DF5B2B" w:rsidP="00787634">
      <w:pPr>
        <w:rPr>
          <w:i/>
        </w:rPr>
      </w:pPr>
      <w:r w:rsidRPr="009C37DB">
        <w:rPr>
          <w:i/>
        </w:rPr>
        <w:t xml:space="preserve">Betreuer HSR: </w:t>
      </w:r>
      <w:r w:rsidR="00787634">
        <w:rPr>
          <w:i/>
        </w:rPr>
        <w:br/>
      </w:r>
      <w:r w:rsidRPr="008E22D8">
        <w:rPr>
          <w:rFonts w:asciiTheme="minorHAnsi" w:hAnsiTheme="minorHAnsi"/>
        </w:rPr>
        <w:t xml:space="preserve">Prof. Dr. Markus Stolze, Institut für Software </w:t>
      </w:r>
      <w:hyperlink r:id="rId9" w:history="1">
        <w:r w:rsidRPr="008E22D8">
          <w:rPr>
            <w:rStyle w:val="Hyperlink"/>
            <w:rFonts w:asciiTheme="minorHAnsi" w:hAnsiTheme="minorHAnsi"/>
          </w:rPr>
          <w:t>mstolze@hsr.ch</w:t>
        </w:r>
      </w:hyperlink>
      <w:r w:rsidRPr="008E22D8">
        <w:rPr>
          <w:rFonts w:asciiTheme="minorHAnsi" w:hAnsiTheme="minorHAnsi"/>
        </w:rPr>
        <w:t xml:space="preserve"> </w:t>
      </w:r>
      <w:r w:rsidR="004E34DB">
        <w:rPr>
          <w:rFonts w:asciiTheme="minorHAnsi" w:hAnsiTheme="minorHAnsi"/>
        </w:rPr>
        <w:br/>
      </w:r>
      <w:r w:rsidR="00A01402">
        <w:t>Weitere fachliche Unterstützung durch die folgenden Assistenten:</w:t>
      </w:r>
    </w:p>
    <w:p w14:paraId="3B09BF35" w14:textId="5A7DCAF8" w:rsidR="00A01402" w:rsidRDefault="00A01402" w:rsidP="00787634">
      <w:pPr>
        <w:pStyle w:val="ListParagraph"/>
        <w:numPr>
          <w:ilvl w:val="0"/>
          <w:numId w:val="19"/>
        </w:numPr>
        <w:ind w:left="720"/>
      </w:pPr>
      <w:r>
        <w:t xml:space="preserve">Kevin </w:t>
      </w:r>
      <w:proofErr w:type="spellStart"/>
      <w:r>
        <w:t>Gaunt</w:t>
      </w:r>
      <w:proofErr w:type="spellEnd"/>
      <w:r>
        <w:t xml:space="preserve"> (UX Design) </w:t>
      </w:r>
      <w:hyperlink r:id="rId10" w:history="1">
        <w:r w:rsidRPr="00383881">
          <w:rPr>
            <w:rStyle w:val="Hyperlink"/>
          </w:rPr>
          <w:t>kgaunt@hsr.ch</w:t>
        </w:r>
      </w:hyperlink>
    </w:p>
    <w:p w14:paraId="5B6B5E34" w14:textId="472AEED1" w:rsidR="001C4F98" w:rsidRPr="00787634" w:rsidRDefault="00A01402" w:rsidP="00787634">
      <w:pPr>
        <w:pStyle w:val="ListParagraph"/>
        <w:numPr>
          <w:ilvl w:val="0"/>
          <w:numId w:val="19"/>
        </w:numPr>
        <w:ind w:left="720"/>
      </w:pPr>
      <w:r>
        <w:t xml:space="preserve">Michael </w:t>
      </w:r>
      <w:proofErr w:type="spellStart"/>
      <w:r>
        <w:t>Gfeller</w:t>
      </w:r>
      <w:proofErr w:type="spellEnd"/>
      <w:r>
        <w:t xml:space="preserve"> (Architektur &amp; Implementation) </w:t>
      </w:r>
      <w:hyperlink r:id="rId11" w:history="1">
        <w:r w:rsidR="00787634" w:rsidRPr="00383881">
          <w:rPr>
            <w:rStyle w:val="Hyperlink"/>
          </w:rPr>
          <w:t>mgfeller@hsr.ch</w:t>
        </w:r>
      </w:hyperlink>
      <w:r w:rsidRPr="00A01402">
        <w:rPr>
          <w:rFonts w:asciiTheme="minorHAnsi" w:hAnsiTheme="minorHAnsi"/>
        </w:rPr>
        <w:t xml:space="preserve"> </w:t>
      </w:r>
    </w:p>
    <w:p w14:paraId="1C006CB7" w14:textId="77777777" w:rsidR="00787634" w:rsidRPr="00A01402" w:rsidRDefault="00787634" w:rsidP="00787634">
      <w:pPr>
        <w:pStyle w:val="ListParagraph"/>
      </w:pPr>
    </w:p>
    <w:p w14:paraId="4109E9AD" w14:textId="3E5BDC54" w:rsidR="00016C38" w:rsidRDefault="003766AA" w:rsidP="002B1C8A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Heading2Char"/>
          <w:rFonts w:eastAsia="Calibri"/>
          <w:sz w:val="28"/>
        </w:rPr>
        <w:t>2</w:t>
      </w:r>
      <w:r w:rsidR="008B23F0" w:rsidRPr="00066C5A">
        <w:rPr>
          <w:rStyle w:val="Heading2Char"/>
          <w:rFonts w:eastAsia="Calibri"/>
          <w:sz w:val="28"/>
        </w:rPr>
        <w:t xml:space="preserve">. </w:t>
      </w:r>
      <w:r w:rsidR="00016C38">
        <w:rPr>
          <w:rStyle w:val="Heading2Char"/>
          <w:rFonts w:eastAsia="Calibri"/>
          <w:sz w:val="28"/>
        </w:rPr>
        <w:t>Ausgangslage</w:t>
      </w:r>
    </w:p>
    <w:p w14:paraId="5CF6F578" w14:textId="3730B42E" w:rsidR="00E37A4B" w:rsidRDefault="003A04FD" w:rsidP="003A04FD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Die HSR hat sich entschieden eine interaktive „Video Wall“ im Eingangsbereich der Mensa </w:t>
      </w:r>
      <w:r w:rsidR="00E37A4B">
        <w:rPr>
          <w:rStyle w:val="apple-style-span"/>
          <w:rFonts w:ascii="Verdana" w:hAnsi="Verdana"/>
          <w:color w:val="000000"/>
        </w:rPr>
        <w:t xml:space="preserve">aufzustellen um so auf attraktive Art die </w:t>
      </w:r>
      <w:r>
        <w:rPr>
          <w:rStyle w:val="apple-style-span"/>
          <w:rFonts w:ascii="Verdana" w:hAnsi="Verdana"/>
          <w:color w:val="000000"/>
        </w:rPr>
        <w:t xml:space="preserve">Arbeiten von Studenten und Instituten </w:t>
      </w:r>
      <w:r w:rsidR="00E37A4B">
        <w:rPr>
          <w:rStyle w:val="apple-style-span"/>
          <w:rFonts w:ascii="Verdana" w:hAnsi="Verdana"/>
          <w:color w:val="000000"/>
        </w:rPr>
        <w:t xml:space="preserve">einem breiteren Publikum bekannt zu machen. Der genaue Standort, die Ausstattung und die Funktion der „Video Wall“ sind zum Zeitpunkt der Aufgabenstellung noch nicht bekannt. Aktuell wird davon ausgegangen, </w:t>
      </w:r>
      <w:r w:rsidR="00346268">
        <w:rPr>
          <w:rStyle w:val="apple-style-span"/>
          <w:rFonts w:ascii="Verdana" w:hAnsi="Verdana"/>
          <w:color w:val="000000"/>
        </w:rPr>
        <w:t xml:space="preserve">dass </w:t>
      </w:r>
      <w:r w:rsidR="00EF5801">
        <w:rPr>
          <w:rStyle w:val="apple-style-span"/>
          <w:rFonts w:ascii="Verdana" w:hAnsi="Verdana"/>
          <w:color w:val="000000"/>
        </w:rPr>
        <w:t>auf der Wand</w:t>
      </w:r>
      <w:r w:rsidR="00E37A4B">
        <w:rPr>
          <w:rStyle w:val="apple-style-span"/>
          <w:rFonts w:ascii="Verdana" w:hAnsi="Verdana"/>
          <w:color w:val="000000"/>
        </w:rPr>
        <w:t xml:space="preserve"> die Poster der Bach</w:t>
      </w:r>
      <w:r w:rsidR="00346268">
        <w:rPr>
          <w:rStyle w:val="apple-style-span"/>
          <w:rFonts w:ascii="Verdana" w:hAnsi="Verdana"/>
          <w:color w:val="000000"/>
        </w:rPr>
        <w:t>e</w:t>
      </w:r>
      <w:r w:rsidR="00E37A4B">
        <w:rPr>
          <w:rStyle w:val="apple-style-span"/>
          <w:rFonts w:ascii="Verdana" w:hAnsi="Verdana"/>
          <w:color w:val="000000"/>
        </w:rPr>
        <w:t xml:space="preserve">lor-Arbeiten aller </w:t>
      </w:r>
      <w:r w:rsidR="00346268">
        <w:rPr>
          <w:rStyle w:val="apple-style-span"/>
          <w:rFonts w:ascii="Verdana" w:hAnsi="Verdana"/>
          <w:color w:val="000000"/>
        </w:rPr>
        <w:t xml:space="preserve">HSR </w:t>
      </w:r>
      <w:r w:rsidR="00E37A4B">
        <w:rPr>
          <w:rStyle w:val="apple-style-span"/>
          <w:rFonts w:ascii="Verdana" w:hAnsi="Verdana"/>
          <w:color w:val="000000"/>
        </w:rPr>
        <w:t xml:space="preserve">Abteilungen </w:t>
      </w:r>
      <w:r w:rsidR="00346268">
        <w:rPr>
          <w:rStyle w:val="apple-style-span"/>
          <w:rFonts w:ascii="Verdana" w:hAnsi="Verdana"/>
          <w:color w:val="000000"/>
        </w:rPr>
        <w:t>ausgestellt</w:t>
      </w:r>
      <w:r w:rsidR="00E37A4B">
        <w:rPr>
          <w:rStyle w:val="apple-style-span"/>
          <w:rFonts w:ascii="Verdana" w:hAnsi="Verdana"/>
          <w:color w:val="000000"/>
        </w:rPr>
        <w:t xml:space="preserve"> werden könnten. </w:t>
      </w:r>
    </w:p>
    <w:p w14:paraId="0F183CA8" w14:textId="755380B2" w:rsidR="00315DCA" w:rsidRDefault="00E37A4B" w:rsidP="003A04FD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Diese Arbeit bietet </w:t>
      </w:r>
      <w:r w:rsidR="006A20F6">
        <w:rPr>
          <w:rStyle w:val="apple-style-span"/>
          <w:rFonts w:ascii="Verdana" w:hAnsi="Verdana"/>
          <w:color w:val="000000"/>
        </w:rPr>
        <w:t xml:space="preserve">vielfältige </w:t>
      </w:r>
      <w:r>
        <w:rPr>
          <w:rStyle w:val="apple-style-span"/>
          <w:rFonts w:ascii="Verdana" w:hAnsi="Verdana"/>
          <w:color w:val="000000"/>
        </w:rPr>
        <w:t xml:space="preserve">Herausforderungen </w:t>
      </w:r>
      <w:r w:rsidR="00315DCA">
        <w:rPr>
          <w:rStyle w:val="apple-style-span"/>
          <w:rFonts w:ascii="Verdana" w:hAnsi="Verdana"/>
          <w:color w:val="000000"/>
        </w:rPr>
        <w:t>im Bereich</w:t>
      </w:r>
      <w:r w:rsidR="00053AC5">
        <w:rPr>
          <w:rStyle w:val="apple-style-span"/>
          <w:rFonts w:ascii="Verdana" w:hAnsi="Verdana"/>
          <w:color w:val="000000"/>
        </w:rPr>
        <w:t xml:space="preserve"> Anforderungsanalyse</w:t>
      </w:r>
      <w:proofErr w:type="gramStart"/>
      <w:r w:rsidR="00315DCA">
        <w:rPr>
          <w:rStyle w:val="apple-style-span"/>
          <w:rFonts w:ascii="Verdana" w:hAnsi="Verdana"/>
          <w:color w:val="000000"/>
        </w:rPr>
        <w:t xml:space="preserve">, </w:t>
      </w:r>
      <w:r w:rsidR="00053AC5">
        <w:rPr>
          <w:rStyle w:val="apple-style-span"/>
          <w:rFonts w:ascii="Verdana" w:hAnsi="Verdana"/>
          <w:color w:val="000000"/>
        </w:rPr>
        <w:t>Hardware</w:t>
      </w:r>
      <w:proofErr w:type="gramEnd"/>
      <w:r w:rsidR="00053AC5">
        <w:rPr>
          <w:rStyle w:val="apple-style-span"/>
          <w:rFonts w:ascii="Verdana" w:hAnsi="Verdana"/>
          <w:color w:val="000000"/>
        </w:rPr>
        <w:t xml:space="preserve"> Solution Design, Software </w:t>
      </w:r>
      <w:r w:rsidR="00315DCA">
        <w:rPr>
          <w:rStyle w:val="apple-style-span"/>
          <w:rFonts w:ascii="Verdana" w:hAnsi="Verdana"/>
          <w:color w:val="000000"/>
        </w:rPr>
        <w:t>Design und Implementation</w:t>
      </w:r>
      <w:r>
        <w:rPr>
          <w:rStyle w:val="apple-style-span"/>
          <w:rFonts w:ascii="Verdana" w:hAnsi="Verdana"/>
          <w:color w:val="000000"/>
        </w:rPr>
        <w:t xml:space="preserve">: </w:t>
      </w:r>
    </w:p>
    <w:p w14:paraId="7FB0CD5E" w14:textId="507586D7" w:rsidR="00053AC5" w:rsidRDefault="00315DCA" w:rsidP="003A04FD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Für die Anforderungsanalyse </w:t>
      </w:r>
      <w:r w:rsidR="006A20F6">
        <w:rPr>
          <w:rStyle w:val="apple-style-span"/>
          <w:rFonts w:ascii="Verdana" w:hAnsi="Verdana"/>
          <w:color w:val="000000"/>
        </w:rPr>
        <w:t xml:space="preserve">ist </w:t>
      </w:r>
      <w:r w:rsidR="005E47AA">
        <w:rPr>
          <w:rStyle w:val="apple-style-span"/>
          <w:rFonts w:ascii="Verdana" w:hAnsi="Verdana"/>
          <w:color w:val="000000"/>
        </w:rPr>
        <w:t>aktuell unklar</w:t>
      </w:r>
      <w:r w:rsidR="00E37A4B">
        <w:rPr>
          <w:rStyle w:val="apple-style-span"/>
          <w:rFonts w:ascii="Verdana" w:hAnsi="Verdana"/>
          <w:color w:val="000000"/>
        </w:rPr>
        <w:t xml:space="preserve"> welche </w:t>
      </w:r>
      <w:r>
        <w:rPr>
          <w:rStyle w:val="apple-style-span"/>
          <w:rFonts w:ascii="Verdana" w:hAnsi="Verdana"/>
          <w:color w:val="000000"/>
        </w:rPr>
        <w:t xml:space="preserve">unterschiedlichen Gruppen von Passanten </w:t>
      </w:r>
      <w:r w:rsidR="00053AC5">
        <w:rPr>
          <w:rStyle w:val="apple-style-span"/>
          <w:rFonts w:ascii="Verdana" w:hAnsi="Verdana"/>
          <w:color w:val="000000"/>
        </w:rPr>
        <w:t xml:space="preserve">im Bereich der Mensa </w:t>
      </w:r>
      <w:r>
        <w:rPr>
          <w:rStyle w:val="apple-style-span"/>
          <w:rFonts w:ascii="Verdana" w:hAnsi="Verdana"/>
          <w:color w:val="000000"/>
        </w:rPr>
        <w:t>auf welche Art angesprochen werden könn</w:t>
      </w:r>
      <w:r w:rsidR="005E47AA">
        <w:rPr>
          <w:rStyle w:val="apple-style-span"/>
          <w:rFonts w:ascii="Verdana" w:hAnsi="Verdana"/>
          <w:color w:val="000000"/>
        </w:rPr>
        <w:t>t</w:t>
      </w:r>
      <w:r>
        <w:rPr>
          <w:rStyle w:val="apple-style-span"/>
          <w:rFonts w:ascii="Verdana" w:hAnsi="Verdana"/>
          <w:color w:val="000000"/>
        </w:rPr>
        <w:t xml:space="preserve">en, welche </w:t>
      </w:r>
      <w:r w:rsidR="00E37A4B">
        <w:rPr>
          <w:rStyle w:val="apple-style-span"/>
          <w:rFonts w:ascii="Verdana" w:hAnsi="Verdana"/>
          <w:color w:val="000000"/>
        </w:rPr>
        <w:t xml:space="preserve">Informationen für </w:t>
      </w:r>
      <w:r w:rsidR="00053AC5">
        <w:rPr>
          <w:rStyle w:val="apple-style-span"/>
          <w:rFonts w:ascii="Verdana" w:hAnsi="Verdana"/>
          <w:color w:val="000000"/>
        </w:rPr>
        <w:t xml:space="preserve">die unterschiedlichen Gruppen </w:t>
      </w:r>
      <w:r w:rsidR="00E37A4B">
        <w:rPr>
          <w:rStyle w:val="apple-style-span"/>
          <w:rFonts w:ascii="Verdana" w:hAnsi="Verdana"/>
          <w:color w:val="000000"/>
        </w:rPr>
        <w:t xml:space="preserve">interessant sind, </w:t>
      </w:r>
      <w:r>
        <w:rPr>
          <w:rStyle w:val="apple-style-span"/>
          <w:rFonts w:ascii="Verdana" w:hAnsi="Verdana"/>
          <w:color w:val="000000"/>
        </w:rPr>
        <w:t>welche Methoden zur Interaktion (z.B. mittel</w:t>
      </w:r>
      <w:r w:rsidR="005E47AA">
        <w:rPr>
          <w:rStyle w:val="apple-style-span"/>
          <w:rFonts w:ascii="Verdana" w:hAnsi="Verdana"/>
          <w:color w:val="000000"/>
        </w:rPr>
        <w:t>s Gesten) sinnvoll sind</w:t>
      </w:r>
      <w:r>
        <w:rPr>
          <w:rStyle w:val="apple-style-span"/>
          <w:rFonts w:ascii="Verdana" w:hAnsi="Verdana"/>
          <w:color w:val="000000"/>
        </w:rPr>
        <w:t xml:space="preserve">, </w:t>
      </w:r>
      <w:r w:rsidR="00053AC5">
        <w:rPr>
          <w:rStyle w:val="apple-style-span"/>
          <w:rFonts w:ascii="Verdana" w:hAnsi="Verdana"/>
          <w:color w:val="000000"/>
        </w:rPr>
        <w:t xml:space="preserve">ob die Wand einzeln oder auch zu zweit und in Gruppen genutzt werden </w:t>
      </w:r>
      <w:r w:rsidR="005E47AA">
        <w:rPr>
          <w:rStyle w:val="apple-style-span"/>
          <w:rFonts w:ascii="Verdana" w:hAnsi="Verdana"/>
          <w:color w:val="000000"/>
        </w:rPr>
        <w:t>würde</w:t>
      </w:r>
      <w:r w:rsidR="00053AC5">
        <w:rPr>
          <w:rStyle w:val="apple-style-span"/>
          <w:rFonts w:ascii="Verdana" w:hAnsi="Verdana"/>
          <w:color w:val="000000"/>
        </w:rPr>
        <w:t xml:space="preserve">, </w:t>
      </w:r>
      <w:r w:rsidR="00E37A4B">
        <w:rPr>
          <w:rStyle w:val="apple-style-span"/>
          <w:rFonts w:ascii="Verdana" w:hAnsi="Verdana"/>
          <w:color w:val="000000"/>
        </w:rPr>
        <w:t>welche Möglichke</w:t>
      </w:r>
      <w:r>
        <w:rPr>
          <w:rStyle w:val="apple-style-span"/>
          <w:rFonts w:ascii="Verdana" w:hAnsi="Verdana"/>
          <w:color w:val="000000"/>
        </w:rPr>
        <w:t>i</w:t>
      </w:r>
      <w:r w:rsidR="00E37A4B">
        <w:rPr>
          <w:rStyle w:val="apple-style-span"/>
          <w:rFonts w:ascii="Verdana" w:hAnsi="Verdana"/>
          <w:color w:val="000000"/>
        </w:rPr>
        <w:t xml:space="preserve">ten </w:t>
      </w:r>
      <w:r>
        <w:rPr>
          <w:rStyle w:val="apple-style-span"/>
          <w:rFonts w:ascii="Verdana" w:hAnsi="Verdana"/>
          <w:color w:val="000000"/>
        </w:rPr>
        <w:t>es gibt Passanten zur Interaktion mit der Video-Wall</w:t>
      </w:r>
      <w:r w:rsidR="00053AC5">
        <w:rPr>
          <w:rStyle w:val="apple-style-span"/>
          <w:rFonts w:ascii="Verdana" w:hAnsi="Verdana"/>
          <w:color w:val="000000"/>
        </w:rPr>
        <w:t xml:space="preserve"> zu animieren (Teaser), und </w:t>
      </w:r>
      <w:r>
        <w:rPr>
          <w:rStyle w:val="apple-style-span"/>
          <w:rFonts w:ascii="Verdana" w:hAnsi="Verdana"/>
          <w:color w:val="000000"/>
        </w:rPr>
        <w:t>wie</w:t>
      </w:r>
      <w:r w:rsidR="00053AC5">
        <w:rPr>
          <w:rStyle w:val="apple-style-span"/>
          <w:rFonts w:ascii="Verdana" w:hAnsi="Verdana"/>
          <w:color w:val="000000"/>
        </w:rPr>
        <w:t xml:space="preserve"> Personen zu einer wiederholten (nachhaltigen) Nutzung der Wand animiert werden können. Weithin ist </w:t>
      </w:r>
      <w:r w:rsidR="005E47AA">
        <w:rPr>
          <w:rStyle w:val="apple-style-span"/>
          <w:rFonts w:ascii="Verdana" w:hAnsi="Verdana"/>
          <w:color w:val="000000"/>
        </w:rPr>
        <w:t>unklar</w:t>
      </w:r>
      <w:r w:rsidR="00053AC5">
        <w:rPr>
          <w:rStyle w:val="apple-style-span"/>
          <w:rFonts w:ascii="Verdana" w:hAnsi="Verdana"/>
          <w:color w:val="000000"/>
        </w:rPr>
        <w:t xml:space="preserve"> welche unterschiedlichen Medien auf der Wand dargestellt werden </w:t>
      </w:r>
      <w:r w:rsidR="006A20F6">
        <w:rPr>
          <w:rStyle w:val="apple-style-span"/>
          <w:rFonts w:ascii="Verdana" w:hAnsi="Verdana"/>
          <w:color w:val="000000"/>
        </w:rPr>
        <w:t>sollen</w:t>
      </w:r>
      <w:r w:rsidR="00053AC5">
        <w:rPr>
          <w:rStyle w:val="apple-style-span"/>
          <w:rFonts w:ascii="Verdana" w:hAnsi="Verdana"/>
          <w:color w:val="000000"/>
        </w:rPr>
        <w:t xml:space="preserve"> (z</w:t>
      </w:r>
      <w:r w:rsidR="00B53528">
        <w:rPr>
          <w:rStyle w:val="apple-style-span"/>
          <w:rFonts w:ascii="Verdana" w:hAnsi="Verdana"/>
          <w:color w:val="000000"/>
        </w:rPr>
        <w:t xml:space="preserve">. </w:t>
      </w:r>
      <w:r w:rsidR="00053AC5">
        <w:rPr>
          <w:rStyle w:val="apple-style-span"/>
          <w:rFonts w:ascii="Verdana" w:hAnsi="Verdana"/>
          <w:color w:val="000000"/>
        </w:rPr>
        <w:t xml:space="preserve">B. </w:t>
      </w:r>
      <w:r w:rsidR="006A20F6">
        <w:rPr>
          <w:rStyle w:val="apple-style-span"/>
          <w:rFonts w:ascii="Verdana" w:hAnsi="Verdana"/>
          <w:color w:val="000000"/>
        </w:rPr>
        <w:t>Dokumente/Poster/</w:t>
      </w:r>
      <w:r w:rsidR="00B53528">
        <w:rPr>
          <w:rStyle w:val="apple-style-span"/>
          <w:rFonts w:ascii="Verdana" w:hAnsi="Verdana"/>
          <w:color w:val="000000"/>
        </w:rPr>
        <w:t>PDF</w:t>
      </w:r>
      <w:r w:rsidR="00053AC5">
        <w:rPr>
          <w:rStyle w:val="apple-style-span"/>
          <w:rFonts w:ascii="Verdana" w:hAnsi="Verdana"/>
          <w:color w:val="000000"/>
        </w:rPr>
        <w:t>, Video, Min</w:t>
      </w:r>
      <w:r w:rsidR="005E47AA">
        <w:rPr>
          <w:rStyle w:val="apple-style-span"/>
          <w:rFonts w:ascii="Verdana" w:hAnsi="Verdana"/>
          <w:color w:val="000000"/>
        </w:rPr>
        <w:t>i-Spiele) und wie (und vom wem</w:t>
      </w:r>
      <w:proofErr w:type="gramStart"/>
      <w:r w:rsidR="005E47AA">
        <w:rPr>
          <w:rStyle w:val="apple-style-span"/>
          <w:rFonts w:ascii="Verdana" w:hAnsi="Verdana"/>
          <w:color w:val="000000"/>
        </w:rPr>
        <w:t xml:space="preserve">) </w:t>
      </w:r>
      <w:r w:rsidR="00053AC5">
        <w:rPr>
          <w:rStyle w:val="apple-style-span"/>
          <w:rFonts w:ascii="Verdana" w:hAnsi="Verdana"/>
          <w:color w:val="000000"/>
        </w:rPr>
        <w:t>diese</w:t>
      </w:r>
      <w:proofErr w:type="gramEnd"/>
      <w:r w:rsidR="00053AC5">
        <w:rPr>
          <w:rStyle w:val="apple-style-span"/>
          <w:rFonts w:ascii="Verdana" w:hAnsi="Verdana"/>
          <w:color w:val="000000"/>
        </w:rPr>
        <w:t xml:space="preserve"> Inhalte auf der Video-Wall publiziert werden.</w:t>
      </w:r>
    </w:p>
    <w:p w14:paraId="593132C7" w14:textId="328CD8F6" w:rsidR="0020048C" w:rsidRDefault="00053AC5" w:rsidP="0020048C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Für den Hardware Solution Design ist </w:t>
      </w:r>
      <w:r w:rsidR="005E47AA">
        <w:rPr>
          <w:rStyle w:val="apple-style-span"/>
          <w:rFonts w:ascii="Verdana" w:hAnsi="Verdana"/>
          <w:color w:val="000000"/>
        </w:rPr>
        <w:t>unklar</w:t>
      </w:r>
      <w:r>
        <w:rPr>
          <w:rStyle w:val="apple-style-span"/>
          <w:rFonts w:ascii="Verdana" w:hAnsi="Verdana"/>
          <w:color w:val="000000"/>
        </w:rPr>
        <w:t xml:space="preserve"> welche Hardware </w:t>
      </w:r>
      <w:r w:rsidR="00487E4F">
        <w:rPr>
          <w:rStyle w:val="apple-style-span"/>
          <w:rFonts w:ascii="Verdana" w:hAnsi="Verdana"/>
          <w:color w:val="000000"/>
        </w:rPr>
        <w:t xml:space="preserve">(Bildschirme, Video-Karten etc.) für die Installation der Video Wall zu beschaffen sind. </w:t>
      </w:r>
      <w:r w:rsidR="005E47AA">
        <w:rPr>
          <w:rStyle w:val="apple-style-span"/>
          <w:rFonts w:ascii="Verdana" w:hAnsi="Verdana"/>
          <w:color w:val="000000"/>
        </w:rPr>
        <w:t xml:space="preserve">Auch die </w:t>
      </w:r>
      <w:r w:rsidR="005E47AA">
        <w:rPr>
          <w:rStyle w:val="apple-style-span"/>
          <w:rFonts w:ascii="Verdana" w:hAnsi="Verdana"/>
          <w:color w:val="000000"/>
        </w:rPr>
        <w:lastRenderedPageBreak/>
        <w:t>richtige Gewichtung</w:t>
      </w:r>
      <w:r w:rsidR="00487E4F">
        <w:rPr>
          <w:rStyle w:val="apple-style-span"/>
          <w:rFonts w:ascii="Verdana" w:hAnsi="Verdana"/>
          <w:color w:val="000000"/>
        </w:rPr>
        <w:t xml:space="preserve"> </w:t>
      </w:r>
      <w:r w:rsidR="005E47AA">
        <w:rPr>
          <w:rStyle w:val="apple-style-span"/>
          <w:rFonts w:ascii="Verdana" w:hAnsi="Verdana"/>
          <w:color w:val="000000"/>
        </w:rPr>
        <w:t xml:space="preserve">von </w:t>
      </w:r>
      <w:r w:rsidR="00487E4F">
        <w:rPr>
          <w:rStyle w:val="apple-style-span"/>
          <w:rFonts w:ascii="Verdana" w:hAnsi="Verdana"/>
          <w:color w:val="000000"/>
        </w:rPr>
        <w:t xml:space="preserve">Kosten und Qualität der relevanten „User Experience“ </w:t>
      </w:r>
      <w:r w:rsidR="005E47AA">
        <w:rPr>
          <w:rStyle w:val="apple-style-span"/>
          <w:rFonts w:ascii="Verdana" w:hAnsi="Verdana"/>
          <w:color w:val="000000"/>
        </w:rPr>
        <w:t>ist noch nicht bestimmt.</w:t>
      </w:r>
      <w:r w:rsidR="00487E4F">
        <w:rPr>
          <w:rStyle w:val="apple-style-span"/>
          <w:rFonts w:ascii="Verdana" w:hAnsi="Verdana"/>
          <w:color w:val="000000"/>
        </w:rPr>
        <w:t xml:space="preserve"> So ist Beispielsweise unklar was die optimale Auflösung der </w:t>
      </w:r>
      <w:r w:rsidR="005E47AA">
        <w:rPr>
          <w:rStyle w:val="apple-style-span"/>
          <w:rFonts w:ascii="Verdana" w:hAnsi="Verdana"/>
          <w:color w:val="000000"/>
        </w:rPr>
        <w:t>Video Wand ist: F</w:t>
      </w:r>
      <w:r w:rsidR="00487E4F">
        <w:rPr>
          <w:rStyle w:val="apple-style-span"/>
          <w:rFonts w:ascii="Verdana" w:hAnsi="Verdana"/>
          <w:color w:val="000000"/>
        </w:rPr>
        <w:t xml:space="preserve">ür manche Anwendungen (lesen von </w:t>
      </w:r>
      <w:r w:rsidR="005E47AA">
        <w:rPr>
          <w:rStyle w:val="apple-style-span"/>
          <w:rFonts w:ascii="Verdana" w:hAnsi="Verdana"/>
          <w:color w:val="000000"/>
        </w:rPr>
        <w:t>eines Dokuments</w:t>
      </w:r>
      <w:r w:rsidR="00487E4F">
        <w:rPr>
          <w:rStyle w:val="apple-style-span"/>
          <w:rFonts w:ascii="Verdana" w:hAnsi="Verdana"/>
          <w:color w:val="000000"/>
        </w:rPr>
        <w:t xml:space="preserve"> aus kurzer Distanz) ist eine hohe Auflösung wichtig, andererseits wird die Darstellung von </w:t>
      </w:r>
      <w:r w:rsidR="005E47AA">
        <w:rPr>
          <w:rStyle w:val="apple-style-span"/>
          <w:rFonts w:ascii="Verdana" w:hAnsi="Verdana"/>
          <w:color w:val="000000"/>
        </w:rPr>
        <w:t xml:space="preserve">dynamischen </w:t>
      </w:r>
      <w:r w:rsidR="00487E4F">
        <w:rPr>
          <w:rStyle w:val="apple-style-span"/>
          <w:rFonts w:ascii="Verdana" w:hAnsi="Verdana"/>
          <w:color w:val="000000"/>
        </w:rPr>
        <w:t xml:space="preserve">Informationen </w:t>
      </w:r>
      <w:r w:rsidR="005E47AA">
        <w:rPr>
          <w:rStyle w:val="apple-style-span"/>
          <w:rFonts w:ascii="Verdana" w:hAnsi="Verdana"/>
          <w:color w:val="000000"/>
        </w:rPr>
        <w:t xml:space="preserve">(Video) </w:t>
      </w:r>
      <w:r w:rsidR="00487E4F">
        <w:rPr>
          <w:rStyle w:val="apple-style-span"/>
          <w:rFonts w:ascii="Verdana" w:hAnsi="Verdana"/>
          <w:color w:val="000000"/>
        </w:rPr>
        <w:t>und die Interaktion bei hohen Auflösungen weniger flüssig. Weiterhin ist die Grösse und Form</w:t>
      </w:r>
      <w:r w:rsidR="005E47AA">
        <w:rPr>
          <w:rStyle w:val="apple-style-span"/>
          <w:rFonts w:ascii="Verdana" w:hAnsi="Verdana"/>
          <w:color w:val="000000"/>
        </w:rPr>
        <w:t xml:space="preserve"> der Video Wall noch unbestimmt. Es</w:t>
      </w:r>
      <w:r w:rsidR="00487E4F">
        <w:rPr>
          <w:rStyle w:val="apple-style-span"/>
          <w:rFonts w:ascii="Verdana" w:hAnsi="Verdana"/>
          <w:color w:val="000000"/>
        </w:rPr>
        <w:t xml:space="preserve"> ist </w:t>
      </w:r>
      <w:r w:rsidR="005E47AA">
        <w:rPr>
          <w:rStyle w:val="apple-style-span"/>
          <w:rFonts w:ascii="Verdana" w:hAnsi="Verdana"/>
          <w:color w:val="000000"/>
        </w:rPr>
        <w:t>nicht geklärt</w:t>
      </w:r>
      <w:r w:rsidR="00487E4F">
        <w:rPr>
          <w:rStyle w:val="apple-style-span"/>
          <w:rFonts w:ascii="Verdana" w:hAnsi="Verdana"/>
          <w:color w:val="000000"/>
        </w:rPr>
        <w:t xml:space="preserve"> ob ein Wand aus 3x3 55“ Bildschirmen die beste Konfigur</w:t>
      </w:r>
      <w:r w:rsidR="006A20F6">
        <w:rPr>
          <w:rStyle w:val="apple-style-span"/>
          <w:rFonts w:ascii="Verdana" w:hAnsi="Verdana"/>
          <w:color w:val="000000"/>
        </w:rPr>
        <w:t>ation ist, oder o</w:t>
      </w:r>
      <w:r w:rsidR="00487E4F">
        <w:rPr>
          <w:rStyle w:val="apple-style-span"/>
          <w:rFonts w:ascii="Verdana" w:hAnsi="Verdana"/>
          <w:color w:val="000000"/>
        </w:rPr>
        <w:t xml:space="preserve">b eine andere Konfiguration </w:t>
      </w:r>
      <w:r w:rsidR="0020048C">
        <w:rPr>
          <w:rStyle w:val="apple-style-span"/>
          <w:rFonts w:ascii="Verdana" w:hAnsi="Verdana"/>
          <w:color w:val="000000"/>
        </w:rPr>
        <w:t>der Displays (und möglicherweise auch</w:t>
      </w:r>
      <w:r w:rsidR="00487E4F">
        <w:rPr>
          <w:rStyle w:val="apple-style-span"/>
          <w:rFonts w:ascii="Verdana" w:hAnsi="Verdana"/>
          <w:color w:val="000000"/>
        </w:rPr>
        <w:t xml:space="preserve"> andere Displays) </w:t>
      </w:r>
      <w:r w:rsidR="0020048C">
        <w:rPr>
          <w:rStyle w:val="apple-style-span"/>
          <w:rFonts w:ascii="Verdana" w:hAnsi="Verdana"/>
          <w:color w:val="000000"/>
        </w:rPr>
        <w:t xml:space="preserve">besser auf die zu unterstützenden Nutzungsszenarien </w:t>
      </w:r>
      <w:r w:rsidR="005E47AA">
        <w:rPr>
          <w:rStyle w:val="apple-style-span"/>
          <w:rFonts w:ascii="Verdana" w:hAnsi="Verdana"/>
          <w:color w:val="000000"/>
        </w:rPr>
        <w:t>passt</w:t>
      </w:r>
      <w:r w:rsidR="0020048C">
        <w:rPr>
          <w:rStyle w:val="apple-style-span"/>
          <w:rFonts w:ascii="Verdana" w:hAnsi="Verdana"/>
          <w:color w:val="000000"/>
        </w:rPr>
        <w:t xml:space="preserve">. </w:t>
      </w:r>
      <w:r w:rsidR="006A20F6">
        <w:rPr>
          <w:rStyle w:val="apple-style-span"/>
          <w:rFonts w:ascii="Verdana" w:hAnsi="Verdana"/>
          <w:color w:val="000000"/>
        </w:rPr>
        <w:t xml:space="preserve">Auch die Kosten unterschiedlicher Hardware Konfigurationen sind noch nicht geklärt. </w:t>
      </w:r>
      <w:r w:rsidR="0020048C">
        <w:rPr>
          <w:rStyle w:val="apple-style-span"/>
          <w:rFonts w:ascii="Verdana" w:hAnsi="Verdana"/>
          <w:color w:val="000000"/>
        </w:rPr>
        <w:t xml:space="preserve">Weiterhin ist </w:t>
      </w:r>
      <w:r w:rsidR="005E47AA">
        <w:rPr>
          <w:rStyle w:val="apple-style-span"/>
          <w:rFonts w:ascii="Verdana" w:hAnsi="Verdana"/>
          <w:color w:val="000000"/>
        </w:rPr>
        <w:t xml:space="preserve">nicht geklärt </w:t>
      </w:r>
      <w:r w:rsidR="0020048C">
        <w:rPr>
          <w:rStyle w:val="apple-style-span"/>
          <w:rFonts w:ascii="Verdana" w:hAnsi="Verdana"/>
          <w:color w:val="000000"/>
        </w:rPr>
        <w:t>wie Benutzerin</w:t>
      </w:r>
      <w:r w:rsidR="005E47AA">
        <w:rPr>
          <w:rStyle w:val="apple-style-span"/>
          <w:rFonts w:ascii="Verdana" w:hAnsi="Verdana"/>
          <w:color w:val="000000"/>
        </w:rPr>
        <w:t>put entgegengenommen werden soll</w:t>
      </w:r>
      <w:r w:rsidR="0020048C">
        <w:rPr>
          <w:rStyle w:val="apple-style-span"/>
          <w:rFonts w:ascii="Verdana" w:hAnsi="Verdana"/>
          <w:color w:val="000000"/>
        </w:rPr>
        <w:t xml:space="preserve">. </w:t>
      </w:r>
      <w:r w:rsidR="005E47AA">
        <w:rPr>
          <w:rStyle w:val="apple-style-span"/>
          <w:rFonts w:ascii="Verdana" w:hAnsi="Verdana"/>
          <w:color w:val="000000"/>
        </w:rPr>
        <w:t xml:space="preserve">Es besteht die Hoffnung, dass </w:t>
      </w:r>
      <w:r w:rsidR="0020048C">
        <w:rPr>
          <w:rStyle w:val="apple-style-span"/>
          <w:rFonts w:ascii="Verdana" w:hAnsi="Verdana"/>
          <w:color w:val="000000"/>
        </w:rPr>
        <w:t xml:space="preserve">dieser Input mittels einem einzigen MS </w:t>
      </w:r>
      <w:proofErr w:type="spellStart"/>
      <w:r w:rsidR="0020048C">
        <w:rPr>
          <w:rStyle w:val="apple-style-span"/>
          <w:rFonts w:ascii="Verdana" w:hAnsi="Verdana"/>
          <w:color w:val="000000"/>
        </w:rPr>
        <w:t>Kinect</w:t>
      </w:r>
      <w:proofErr w:type="spellEnd"/>
      <w:r w:rsidR="0020048C">
        <w:rPr>
          <w:rStyle w:val="apple-style-span"/>
          <w:rFonts w:ascii="Verdana" w:hAnsi="Verdana"/>
          <w:color w:val="000000"/>
        </w:rPr>
        <w:t xml:space="preserve"> Sensor aufgenommen werden kann. </w:t>
      </w:r>
    </w:p>
    <w:p w14:paraId="1AF32A9D" w14:textId="7FDDC7CC" w:rsidR="0020048C" w:rsidRDefault="0020048C" w:rsidP="0020048C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Im Bereich Software Design ist die </w:t>
      </w:r>
      <w:r w:rsidR="00D70610">
        <w:rPr>
          <w:rStyle w:val="apple-style-span"/>
          <w:rFonts w:ascii="Verdana" w:hAnsi="Verdana"/>
          <w:color w:val="000000"/>
        </w:rPr>
        <w:t xml:space="preserve">generelle </w:t>
      </w:r>
      <w:r>
        <w:rPr>
          <w:rStyle w:val="apple-style-span"/>
          <w:rFonts w:ascii="Verdana" w:hAnsi="Verdana"/>
          <w:color w:val="000000"/>
        </w:rPr>
        <w:t>Herausforderung</w:t>
      </w:r>
      <w:proofErr w:type="gramStart"/>
      <w:r>
        <w:rPr>
          <w:rStyle w:val="apple-style-span"/>
          <w:rFonts w:ascii="Verdana" w:hAnsi="Verdana"/>
          <w:color w:val="000000"/>
        </w:rPr>
        <w:t>, dass</w:t>
      </w:r>
      <w:proofErr w:type="gramEnd"/>
      <w:r>
        <w:rPr>
          <w:rStyle w:val="apple-style-span"/>
          <w:rFonts w:ascii="Verdana" w:hAnsi="Verdana"/>
          <w:color w:val="000000"/>
        </w:rPr>
        <w:t xml:space="preserve"> die zu erstellende Software den </w:t>
      </w:r>
      <w:r w:rsidR="006A20F6">
        <w:rPr>
          <w:rStyle w:val="apple-style-span"/>
          <w:rFonts w:ascii="Verdana" w:hAnsi="Verdana"/>
          <w:color w:val="000000"/>
        </w:rPr>
        <w:t xml:space="preserve">zu erfassenden </w:t>
      </w:r>
      <w:r>
        <w:rPr>
          <w:rStyle w:val="apple-style-span"/>
          <w:rFonts w:ascii="Verdana" w:hAnsi="Verdana"/>
          <w:color w:val="000000"/>
        </w:rPr>
        <w:t xml:space="preserve">funktionalen und nicht-funktionalen Anforderungen genügt. </w:t>
      </w:r>
      <w:r w:rsidR="00D70610">
        <w:rPr>
          <w:rStyle w:val="apple-style-span"/>
          <w:rFonts w:ascii="Verdana" w:hAnsi="Verdana"/>
          <w:color w:val="000000"/>
        </w:rPr>
        <w:t>Besonders wichtig</w:t>
      </w:r>
      <w:r>
        <w:rPr>
          <w:rStyle w:val="apple-style-span"/>
          <w:rFonts w:ascii="Verdana" w:hAnsi="Verdana"/>
          <w:color w:val="000000"/>
        </w:rPr>
        <w:t xml:space="preserve"> wird </w:t>
      </w:r>
      <w:r w:rsidR="00D70610">
        <w:rPr>
          <w:rStyle w:val="apple-style-span"/>
          <w:rFonts w:ascii="Verdana" w:hAnsi="Verdana"/>
          <w:color w:val="000000"/>
        </w:rPr>
        <w:t xml:space="preserve">dabei </w:t>
      </w:r>
      <w:r>
        <w:rPr>
          <w:rStyle w:val="apple-style-span"/>
          <w:rFonts w:ascii="Verdana" w:hAnsi="Verdana"/>
          <w:color w:val="000000"/>
        </w:rPr>
        <w:t xml:space="preserve">sein die Software so </w:t>
      </w:r>
      <w:proofErr w:type="spellStart"/>
      <w:r>
        <w:rPr>
          <w:rStyle w:val="apple-style-span"/>
          <w:rFonts w:ascii="Verdana" w:hAnsi="Verdana"/>
          <w:color w:val="000000"/>
        </w:rPr>
        <w:t>performant</w:t>
      </w:r>
      <w:proofErr w:type="spellEnd"/>
      <w:r>
        <w:rPr>
          <w:rStyle w:val="apple-style-span"/>
          <w:rFonts w:ascii="Verdana" w:hAnsi="Verdana"/>
          <w:color w:val="000000"/>
        </w:rPr>
        <w:t xml:space="preserve"> zu machen, dass </w:t>
      </w:r>
      <w:r w:rsidR="00D70610">
        <w:rPr>
          <w:rStyle w:val="apple-style-span"/>
          <w:rFonts w:ascii="Verdana" w:hAnsi="Verdana"/>
          <w:color w:val="000000"/>
        </w:rPr>
        <w:t xml:space="preserve">die </w:t>
      </w:r>
      <w:r>
        <w:rPr>
          <w:rStyle w:val="apple-style-span"/>
          <w:rFonts w:ascii="Verdana" w:hAnsi="Verdana"/>
          <w:color w:val="000000"/>
        </w:rPr>
        <w:t>Benu</w:t>
      </w:r>
      <w:r w:rsidR="00D70610">
        <w:rPr>
          <w:rStyle w:val="apple-style-span"/>
          <w:rFonts w:ascii="Verdana" w:hAnsi="Verdana"/>
          <w:color w:val="000000"/>
        </w:rPr>
        <w:t>tzerinteraktion</w:t>
      </w:r>
      <w:r>
        <w:rPr>
          <w:rStyle w:val="apple-style-span"/>
          <w:rFonts w:ascii="Verdana" w:hAnsi="Verdana"/>
          <w:color w:val="000000"/>
        </w:rPr>
        <w:t xml:space="preserve"> mit dem </w:t>
      </w:r>
      <w:r w:rsidR="00D70610">
        <w:rPr>
          <w:rStyle w:val="apple-style-span"/>
          <w:rFonts w:ascii="Verdana" w:hAnsi="Verdana"/>
          <w:color w:val="000000"/>
        </w:rPr>
        <w:t xml:space="preserve">Input Device (z.B. </w:t>
      </w:r>
      <w:proofErr w:type="spellStart"/>
      <w:r>
        <w:rPr>
          <w:rStyle w:val="apple-style-span"/>
          <w:rFonts w:ascii="Verdana" w:hAnsi="Verdana"/>
          <w:color w:val="000000"/>
        </w:rPr>
        <w:t>Kinect</w:t>
      </w:r>
      <w:proofErr w:type="spellEnd"/>
      <w:r>
        <w:rPr>
          <w:rStyle w:val="apple-style-span"/>
          <w:rFonts w:ascii="Verdana" w:hAnsi="Verdana"/>
          <w:color w:val="000000"/>
        </w:rPr>
        <w:t xml:space="preserve"> Sensor</w:t>
      </w:r>
      <w:r w:rsidR="00D70610">
        <w:rPr>
          <w:rStyle w:val="apple-style-span"/>
          <w:rFonts w:ascii="Verdana" w:hAnsi="Verdana"/>
          <w:color w:val="000000"/>
        </w:rPr>
        <w:t>)</w:t>
      </w:r>
      <w:r>
        <w:rPr>
          <w:rStyle w:val="apple-style-span"/>
          <w:rFonts w:ascii="Verdana" w:hAnsi="Verdana"/>
          <w:color w:val="000000"/>
        </w:rPr>
        <w:t xml:space="preserve"> „in real-time“ erkannt </w:t>
      </w:r>
      <w:r w:rsidR="00D70610">
        <w:rPr>
          <w:rStyle w:val="apple-style-span"/>
          <w:rFonts w:ascii="Verdana" w:hAnsi="Verdana"/>
          <w:color w:val="000000"/>
        </w:rPr>
        <w:t>wird</w:t>
      </w:r>
      <w:r>
        <w:rPr>
          <w:rStyle w:val="apple-style-span"/>
          <w:rFonts w:ascii="Verdana" w:hAnsi="Verdana"/>
          <w:color w:val="000000"/>
        </w:rPr>
        <w:t xml:space="preserve"> und Inhalte </w:t>
      </w:r>
      <w:r w:rsidR="006A20F6">
        <w:rPr>
          <w:rStyle w:val="apple-style-span"/>
          <w:rFonts w:ascii="Verdana" w:hAnsi="Verdana"/>
          <w:color w:val="000000"/>
        </w:rPr>
        <w:t xml:space="preserve">interaktiv </w:t>
      </w:r>
      <w:r>
        <w:rPr>
          <w:rStyle w:val="apple-style-span"/>
          <w:rFonts w:ascii="Verdana" w:hAnsi="Verdana"/>
          <w:color w:val="000000"/>
        </w:rPr>
        <w:t>a</w:t>
      </w:r>
      <w:r w:rsidR="00D70610">
        <w:rPr>
          <w:rStyle w:val="apple-style-span"/>
          <w:rFonts w:ascii="Verdana" w:hAnsi="Verdana"/>
          <w:color w:val="000000"/>
        </w:rPr>
        <w:t>uf der Video-Wall so flüssig bewegt werden</w:t>
      </w:r>
      <w:r>
        <w:rPr>
          <w:rStyle w:val="apple-style-span"/>
          <w:rFonts w:ascii="Verdana" w:hAnsi="Verdana"/>
          <w:color w:val="000000"/>
        </w:rPr>
        <w:t xml:space="preserve">, dass Benutzer das Gefühl der „Direkten Manipulation“ erhalten. </w:t>
      </w:r>
      <w:r w:rsidR="00D70610">
        <w:rPr>
          <w:rStyle w:val="apple-style-span"/>
          <w:rFonts w:ascii="Verdana" w:hAnsi="Verdana"/>
          <w:color w:val="000000"/>
        </w:rPr>
        <w:t>Gleichzeitig sollte die Software auch eine gute Wartbarkeit aufweisen, so, dass eine Weiterentwicklung durch andere Personen nach der Abgabe möglich ist.</w:t>
      </w:r>
    </w:p>
    <w:p w14:paraId="3411C98C" w14:textId="01B59007" w:rsidR="005E56CC" w:rsidRPr="00DA22AC" w:rsidRDefault="005E56CC" w:rsidP="00916E97">
      <w:pPr>
        <w:pStyle w:val="ListParagraph"/>
        <w:spacing w:before="200"/>
        <w:rPr>
          <w:rStyle w:val="apple-style-span"/>
          <w:rFonts w:ascii="Verdana" w:hAnsi="Verdana"/>
          <w:color w:val="000000"/>
        </w:rPr>
      </w:pPr>
    </w:p>
    <w:p w14:paraId="76CE9403" w14:textId="093B138B" w:rsidR="002F2BA2" w:rsidRDefault="003766AA" w:rsidP="00103453">
      <w:pPr>
        <w:spacing w:before="200"/>
        <w:rPr>
          <w:rStyle w:val="apple-style-span"/>
          <w:rFonts w:ascii="Verdana" w:hAnsi="Verdana"/>
          <w:color w:val="000000"/>
        </w:rPr>
      </w:pPr>
      <w:r>
        <w:rPr>
          <w:rStyle w:val="Heading2Char"/>
          <w:rFonts w:eastAsia="Calibri"/>
          <w:sz w:val="28"/>
        </w:rPr>
        <w:t>3</w:t>
      </w:r>
      <w:r w:rsidR="008B23F0" w:rsidRPr="00066C5A">
        <w:rPr>
          <w:rStyle w:val="Heading2Char"/>
          <w:rFonts w:eastAsia="Calibri"/>
          <w:sz w:val="28"/>
        </w:rPr>
        <w:t>. Ziele der Arbeit</w:t>
      </w:r>
      <w:r w:rsidR="008B23F0" w:rsidRPr="00066C5A">
        <w:rPr>
          <w:rStyle w:val="Heading2Char"/>
          <w:rFonts w:eastAsia="Calibri"/>
          <w:sz w:val="28"/>
        </w:rPr>
        <w:br/>
      </w:r>
      <w:r w:rsidR="00D47AB5">
        <w:rPr>
          <w:rStyle w:val="apple-style-span"/>
          <w:rFonts w:ascii="Verdana" w:hAnsi="Verdana"/>
          <w:color w:val="000000"/>
        </w:rPr>
        <w:br/>
      </w:r>
      <w:r w:rsidR="002E1519">
        <w:rPr>
          <w:rStyle w:val="apple-style-span"/>
          <w:rFonts w:ascii="Verdana" w:hAnsi="Verdana"/>
          <w:color w:val="000000"/>
        </w:rPr>
        <w:t xml:space="preserve">Im Rahmen dieser </w:t>
      </w:r>
      <w:r w:rsidR="00916E97">
        <w:rPr>
          <w:rStyle w:val="apple-style-span"/>
          <w:rFonts w:ascii="Verdana" w:hAnsi="Verdana"/>
          <w:color w:val="000000"/>
        </w:rPr>
        <w:t>Bachelorarbeit</w:t>
      </w:r>
      <w:r w:rsidR="002E1519">
        <w:rPr>
          <w:rStyle w:val="apple-style-span"/>
          <w:rFonts w:ascii="Verdana" w:hAnsi="Verdana"/>
          <w:color w:val="000000"/>
        </w:rPr>
        <w:t xml:space="preserve"> sollen die </w:t>
      </w:r>
      <w:r w:rsidR="00346268">
        <w:rPr>
          <w:rStyle w:val="apple-style-span"/>
          <w:rFonts w:ascii="Verdana" w:hAnsi="Verdana"/>
          <w:color w:val="000000"/>
        </w:rPr>
        <w:t xml:space="preserve">folgenden </w:t>
      </w:r>
      <w:r w:rsidR="00916E97">
        <w:rPr>
          <w:rStyle w:val="apple-style-span"/>
          <w:rFonts w:ascii="Verdana" w:hAnsi="Verdana"/>
          <w:color w:val="000000"/>
        </w:rPr>
        <w:t xml:space="preserve">Ziele </w:t>
      </w:r>
      <w:r w:rsidR="006A20F6">
        <w:rPr>
          <w:rStyle w:val="apple-style-span"/>
          <w:rFonts w:ascii="Verdana" w:hAnsi="Verdana"/>
          <w:color w:val="000000"/>
        </w:rPr>
        <w:t>verfolgt</w:t>
      </w:r>
      <w:r w:rsidR="00916E97">
        <w:rPr>
          <w:rStyle w:val="apple-style-span"/>
          <w:rFonts w:ascii="Verdana" w:hAnsi="Verdana"/>
          <w:color w:val="000000"/>
        </w:rPr>
        <w:t xml:space="preserve"> werden</w:t>
      </w:r>
      <w:r w:rsidR="002E1519">
        <w:rPr>
          <w:rStyle w:val="apple-style-span"/>
          <w:rFonts w:ascii="Verdana" w:hAnsi="Verdana"/>
          <w:color w:val="000000"/>
        </w:rPr>
        <w:t>:</w:t>
      </w:r>
    </w:p>
    <w:p w14:paraId="32934ED9" w14:textId="7919DB3A" w:rsidR="0078379D" w:rsidRDefault="0078379D" w:rsidP="00B53528">
      <w:pPr>
        <w:pStyle w:val="ListParagraph"/>
        <w:numPr>
          <w:ilvl w:val="0"/>
          <w:numId w:val="16"/>
        </w:numPr>
        <w:spacing w:before="200"/>
        <w:ind w:left="714" w:hanging="357"/>
        <w:contextualSpacing w:val="0"/>
        <w:rPr>
          <w:rStyle w:val="apple-style-span"/>
          <w:rFonts w:ascii="Verdana" w:hAnsi="Verdana"/>
          <w:color w:val="000000"/>
        </w:rPr>
      </w:pPr>
      <w:r w:rsidRPr="00B53528">
        <w:rPr>
          <w:rStyle w:val="apple-style-span"/>
          <w:rFonts w:ascii="Verdana" w:hAnsi="Verdana"/>
          <w:i/>
          <w:color w:val="000000"/>
        </w:rPr>
        <w:t>Analyse</w:t>
      </w:r>
      <w:r>
        <w:rPr>
          <w:rStyle w:val="apple-style-span"/>
          <w:rFonts w:ascii="Verdana" w:hAnsi="Verdana"/>
          <w:color w:val="000000"/>
        </w:rPr>
        <w:t xml:space="preserve"> der unterschiedlichen Zielgruppen, deren Informationsbedürfnissen und der Möglichkeiten Personen aus diesen Gruppen zu identifizieren und gezielt anzusprechen. Hierbei könne die gleichen Personen je nach Kontext unterschiedlichen Zielgruppen angehören (Lunchbesucher, Warten </w:t>
      </w:r>
      <w:r w:rsidR="006A20F6">
        <w:rPr>
          <w:rStyle w:val="apple-style-span"/>
          <w:rFonts w:ascii="Verdana" w:hAnsi="Verdana"/>
          <w:color w:val="000000"/>
        </w:rPr>
        <w:t>auf Kollegen</w:t>
      </w:r>
      <w:r>
        <w:rPr>
          <w:rStyle w:val="apple-style-span"/>
          <w:rFonts w:ascii="Verdana" w:hAnsi="Verdana"/>
          <w:color w:val="000000"/>
        </w:rPr>
        <w:t xml:space="preserve"> etc.). Diese Analyse ist mit Daten aus konkreten Beobachtungen zu </w:t>
      </w:r>
      <w:r w:rsidR="006A20F6">
        <w:rPr>
          <w:rStyle w:val="apple-style-span"/>
          <w:rFonts w:ascii="Verdana" w:hAnsi="Verdana"/>
          <w:color w:val="000000"/>
        </w:rPr>
        <w:t>untermauern</w:t>
      </w:r>
      <w:r>
        <w:rPr>
          <w:rStyle w:val="apple-style-span"/>
          <w:rFonts w:ascii="Verdana" w:hAnsi="Verdana"/>
          <w:color w:val="000000"/>
        </w:rPr>
        <w:t xml:space="preserve">. Zur Analyse von möglichen </w:t>
      </w:r>
      <w:r w:rsidR="006C28BF">
        <w:rPr>
          <w:rStyle w:val="apple-style-span"/>
          <w:rFonts w:ascii="Verdana" w:hAnsi="Verdana"/>
          <w:color w:val="000000"/>
        </w:rPr>
        <w:t xml:space="preserve">Interaktionsformen soll ein </w:t>
      </w:r>
      <w:r w:rsidR="00B53528">
        <w:rPr>
          <w:rStyle w:val="apple-style-span"/>
          <w:rFonts w:ascii="Verdana" w:hAnsi="Verdana"/>
          <w:color w:val="000000"/>
        </w:rPr>
        <w:t>«</w:t>
      </w:r>
      <w:r w:rsidR="006C28BF">
        <w:rPr>
          <w:rStyle w:val="apple-style-span"/>
          <w:rFonts w:ascii="Verdana" w:hAnsi="Verdana"/>
          <w:color w:val="000000"/>
        </w:rPr>
        <w:t>Wiz</w:t>
      </w:r>
      <w:r w:rsidR="00B53528">
        <w:rPr>
          <w:rStyle w:val="apple-style-span"/>
          <w:rFonts w:ascii="Verdana" w:hAnsi="Verdana"/>
          <w:color w:val="000000"/>
        </w:rPr>
        <w:t xml:space="preserve">ard </w:t>
      </w:r>
      <w:proofErr w:type="spellStart"/>
      <w:r w:rsidR="00B53528">
        <w:rPr>
          <w:rStyle w:val="apple-style-span"/>
          <w:rFonts w:ascii="Verdana" w:hAnsi="Verdana"/>
          <w:color w:val="000000"/>
        </w:rPr>
        <w:t>of</w:t>
      </w:r>
      <w:proofErr w:type="spellEnd"/>
      <w:r w:rsidR="00B53528">
        <w:rPr>
          <w:rStyle w:val="apple-style-span"/>
          <w:rFonts w:ascii="Verdana" w:hAnsi="Verdana"/>
          <w:color w:val="000000"/>
        </w:rPr>
        <w:t xml:space="preserve"> </w:t>
      </w:r>
      <w:r>
        <w:rPr>
          <w:rStyle w:val="apple-style-span"/>
          <w:rFonts w:ascii="Verdana" w:hAnsi="Verdana"/>
          <w:color w:val="000000"/>
        </w:rPr>
        <w:t>Oz</w:t>
      </w:r>
      <w:r w:rsidR="00B53528">
        <w:rPr>
          <w:rStyle w:val="apple-style-span"/>
          <w:rFonts w:ascii="Verdana" w:hAnsi="Verdana"/>
          <w:color w:val="000000"/>
        </w:rPr>
        <w:t>»</w:t>
      </w:r>
      <w:r>
        <w:rPr>
          <w:rStyle w:val="apple-style-span"/>
          <w:rFonts w:ascii="Verdana" w:hAnsi="Verdana"/>
          <w:color w:val="000000"/>
        </w:rPr>
        <w:t xml:space="preserve"> Experiment durchgeführt werden. </w:t>
      </w:r>
      <w:r w:rsidR="00344F0C">
        <w:rPr>
          <w:rStyle w:val="apple-style-span"/>
          <w:rFonts w:ascii="Verdana" w:hAnsi="Verdana"/>
          <w:color w:val="000000"/>
        </w:rPr>
        <w:t xml:space="preserve">Vorschläge für Inhalte und Interaktionstechniken sollen grob ausgearbeitet werden und aufgrund von sinnvollen </w:t>
      </w:r>
      <w:r w:rsidR="00A653E9">
        <w:rPr>
          <w:rStyle w:val="apple-style-span"/>
          <w:rFonts w:ascii="Verdana" w:hAnsi="Verdana"/>
          <w:color w:val="000000"/>
        </w:rPr>
        <w:t xml:space="preserve">Tests und </w:t>
      </w:r>
      <w:r w:rsidR="00344F0C">
        <w:rPr>
          <w:rStyle w:val="apple-style-span"/>
          <w:rFonts w:ascii="Verdana" w:hAnsi="Verdana"/>
          <w:color w:val="000000"/>
        </w:rPr>
        <w:t>Evaluationskriterien bewertet werden.</w:t>
      </w:r>
    </w:p>
    <w:p w14:paraId="7610A911" w14:textId="717C15D1" w:rsidR="00916E97" w:rsidRDefault="00344F0C" w:rsidP="00B53528">
      <w:pPr>
        <w:pStyle w:val="ListParagraph"/>
        <w:numPr>
          <w:ilvl w:val="0"/>
          <w:numId w:val="16"/>
        </w:numPr>
        <w:spacing w:before="200"/>
        <w:ind w:left="714" w:hanging="357"/>
        <w:contextualSpacing w:val="0"/>
        <w:rPr>
          <w:rStyle w:val="apple-style-span"/>
          <w:rFonts w:ascii="Verdana" w:hAnsi="Verdana"/>
          <w:color w:val="000000"/>
        </w:rPr>
      </w:pPr>
      <w:r w:rsidRPr="00B53528">
        <w:rPr>
          <w:rStyle w:val="apple-style-span"/>
          <w:rFonts w:ascii="Verdana" w:hAnsi="Verdana"/>
          <w:i/>
          <w:color w:val="000000"/>
        </w:rPr>
        <w:t>Hardware Solution Design</w:t>
      </w:r>
      <w:r w:rsidR="00A653E9" w:rsidRPr="00B53528">
        <w:rPr>
          <w:rStyle w:val="apple-style-span"/>
          <w:rFonts w:ascii="Verdana" w:hAnsi="Verdana"/>
          <w:i/>
          <w:color w:val="000000"/>
        </w:rPr>
        <w:t xml:space="preserve"> (Input)</w:t>
      </w:r>
      <w:r w:rsidRPr="00B53528">
        <w:rPr>
          <w:rStyle w:val="apple-style-span"/>
          <w:rFonts w:ascii="Verdana" w:hAnsi="Verdana"/>
          <w:i/>
          <w:color w:val="000000"/>
        </w:rPr>
        <w:t>:</w:t>
      </w:r>
      <w:r>
        <w:rPr>
          <w:rStyle w:val="apple-style-span"/>
          <w:rFonts w:ascii="Verdana" w:hAnsi="Verdana"/>
          <w:color w:val="000000"/>
        </w:rPr>
        <w:t xml:space="preserve"> Es soll eine Analyse </w:t>
      </w:r>
      <w:r w:rsidR="00A653E9">
        <w:rPr>
          <w:rStyle w:val="apple-style-span"/>
          <w:rFonts w:ascii="Verdana" w:hAnsi="Verdana"/>
          <w:color w:val="000000"/>
        </w:rPr>
        <w:t>durchgeführt und dokumentiert werden</w:t>
      </w:r>
      <w:r w:rsidR="006C28BF">
        <w:rPr>
          <w:rStyle w:val="apple-style-span"/>
          <w:rFonts w:ascii="Verdana" w:hAnsi="Verdana"/>
          <w:color w:val="000000"/>
        </w:rPr>
        <w:t>,</w:t>
      </w:r>
      <w:r>
        <w:rPr>
          <w:rStyle w:val="apple-style-span"/>
          <w:rFonts w:ascii="Verdana" w:hAnsi="Verdana"/>
          <w:color w:val="000000"/>
        </w:rPr>
        <w:t xml:space="preserve"> </w:t>
      </w:r>
      <w:r w:rsidR="00A653E9">
        <w:rPr>
          <w:rStyle w:val="apple-style-span"/>
          <w:rFonts w:ascii="Verdana" w:hAnsi="Verdana"/>
          <w:color w:val="000000"/>
        </w:rPr>
        <w:t xml:space="preserve">die zeigt welche </w:t>
      </w:r>
      <w:r>
        <w:rPr>
          <w:rStyle w:val="apple-style-span"/>
          <w:rFonts w:ascii="Verdana" w:hAnsi="Verdana"/>
          <w:color w:val="000000"/>
        </w:rPr>
        <w:t>Interaktionen mit einem ei</w:t>
      </w:r>
      <w:r w:rsidR="006C28BF">
        <w:rPr>
          <w:rStyle w:val="apple-style-span"/>
          <w:rFonts w:ascii="Verdana" w:hAnsi="Verdana"/>
          <w:color w:val="000000"/>
        </w:rPr>
        <w:t xml:space="preserve">nzigen </w:t>
      </w:r>
      <w:proofErr w:type="spellStart"/>
      <w:r w:rsidR="006C28BF">
        <w:rPr>
          <w:rStyle w:val="apple-style-span"/>
          <w:rFonts w:ascii="Verdana" w:hAnsi="Verdana"/>
          <w:color w:val="000000"/>
        </w:rPr>
        <w:t>Ki</w:t>
      </w:r>
      <w:r>
        <w:rPr>
          <w:rStyle w:val="apple-style-span"/>
          <w:rFonts w:ascii="Verdana" w:hAnsi="Verdana"/>
          <w:color w:val="000000"/>
        </w:rPr>
        <w:t>nect</w:t>
      </w:r>
      <w:proofErr w:type="spellEnd"/>
      <w:r>
        <w:rPr>
          <w:rStyle w:val="apple-style-span"/>
          <w:rFonts w:ascii="Verdana" w:hAnsi="Verdana"/>
          <w:color w:val="000000"/>
        </w:rPr>
        <w:t xml:space="preserve"> Sensor </w:t>
      </w:r>
      <w:r w:rsidR="00A653E9">
        <w:rPr>
          <w:rStyle w:val="apple-style-span"/>
          <w:rFonts w:ascii="Verdana" w:hAnsi="Verdana"/>
          <w:color w:val="000000"/>
        </w:rPr>
        <w:t>ermöglicht werden</w:t>
      </w:r>
      <w:r>
        <w:rPr>
          <w:rStyle w:val="apple-style-span"/>
          <w:rFonts w:ascii="Verdana" w:hAnsi="Verdana"/>
          <w:color w:val="000000"/>
        </w:rPr>
        <w:t xml:space="preserve">. Welche Kontexte/Zielgruppen lassen sich </w:t>
      </w:r>
      <w:r w:rsidR="006C28BF">
        <w:rPr>
          <w:rStyle w:val="apple-style-span"/>
          <w:rFonts w:ascii="Verdana" w:hAnsi="Verdana"/>
          <w:color w:val="000000"/>
        </w:rPr>
        <w:t xml:space="preserve">wie </w:t>
      </w:r>
      <w:r>
        <w:rPr>
          <w:rStyle w:val="apple-style-span"/>
          <w:rFonts w:ascii="Verdana" w:hAnsi="Verdana"/>
          <w:color w:val="000000"/>
        </w:rPr>
        <w:t>erkennen</w:t>
      </w:r>
      <w:r w:rsidR="006C28BF">
        <w:rPr>
          <w:rStyle w:val="apple-style-span"/>
          <w:rFonts w:ascii="Verdana" w:hAnsi="Verdana"/>
          <w:color w:val="000000"/>
        </w:rPr>
        <w:t>?</w:t>
      </w:r>
      <w:r>
        <w:rPr>
          <w:rStyle w:val="apple-style-span"/>
          <w:rFonts w:ascii="Verdana" w:hAnsi="Verdana"/>
          <w:color w:val="000000"/>
        </w:rPr>
        <w:t xml:space="preserve"> Wel</w:t>
      </w:r>
      <w:r w:rsidR="006C28BF">
        <w:rPr>
          <w:rStyle w:val="apple-style-span"/>
          <w:rFonts w:ascii="Verdana" w:hAnsi="Verdana"/>
          <w:color w:val="000000"/>
        </w:rPr>
        <w:t>che Gesten lassen sich erkennen?</w:t>
      </w:r>
      <w:r>
        <w:rPr>
          <w:rStyle w:val="apple-style-span"/>
          <w:rFonts w:ascii="Verdana" w:hAnsi="Verdana"/>
          <w:color w:val="000000"/>
        </w:rPr>
        <w:t xml:space="preserve"> Wie aufwändig/flüssig </w:t>
      </w:r>
      <w:r w:rsidR="00A653E9">
        <w:rPr>
          <w:rStyle w:val="apple-style-span"/>
          <w:rFonts w:ascii="Verdana" w:hAnsi="Verdana"/>
          <w:color w:val="000000"/>
        </w:rPr>
        <w:t>ist die Input-Erkennung</w:t>
      </w:r>
      <w:r w:rsidR="006C28BF">
        <w:rPr>
          <w:rStyle w:val="apple-style-span"/>
          <w:rFonts w:ascii="Verdana" w:hAnsi="Verdana"/>
          <w:color w:val="000000"/>
        </w:rPr>
        <w:t xml:space="preserve"> unter unterschiedlicher Benutzung</w:t>
      </w:r>
      <w:r w:rsidR="00B53528">
        <w:rPr>
          <w:rStyle w:val="apple-style-span"/>
          <w:rFonts w:ascii="Verdana" w:hAnsi="Verdana"/>
          <w:color w:val="000000"/>
        </w:rPr>
        <w:t>s</w:t>
      </w:r>
      <w:r w:rsidR="006C28BF">
        <w:rPr>
          <w:rStyle w:val="apple-style-span"/>
          <w:rFonts w:ascii="Verdana" w:hAnsi="Verdana"/>
          <w:color w:val="000000"/>
        </w:rPr>
        <w:t>last?</w:t>
      </w:r>
      <w:r>
        <w:rPr>
          <w:rStyle w:val="apple-style-span"/>
          <w:rFonts w:ascii="Verdana" w:hAnsi="Verdana"/>
          <w:color w:val="000000"/>
        </w:rPr>
        <w:t xml:space="preserve"> Welchen Einfluss haben Umwelteinflüsse wie Sonnenlicht oder unterschiedliche </w:t>
      </w:r>
      <w:r>
        <w:rPr>
          <w:rStyle w:val="apple-style-span"/>
          <w:rFonts w:ascii="Verdana" w:hAnsi="Verdana"/>
          <w:color w:val="000000"/>
        </w:rPr>
        <w:lastRenderedPageBreak/>
        <w:t>Bekleidung der Persone</w:t>
      </w:r>
      <w:r w:rsidR="006C28BF">
        <w:rPr>
          <w:rStyle w:val="apple-style-span"/>
          <w:rFonts w:ascii="Verdana" w:hAnsi="Verdana"/>
          <w:color w:val="000000"/>
        </w:rPr>
        <w:t>n (z.B. Winterkleider vs. Shorts, Taschen, Kappen) auf die Qualität oder Performanz der Gestenerkennung?</w:t>
      </w:r>
      <w:r>
        <w:rPr>
          <w:rStyle w:val="apple-style-span"/>
          <w:rFonts w:ascii="Verdana" w:hAnsi="Verdana"/>
          <w:color w:val="000000"/>
        </w:rPr>
        <w:t xml:space="preserve"> </w:t>
      </w:r>
      <w:r w:rsidR="0078379D">
        <w:rPr>
          <w:rStyle w:val="apple-style-span"/>
          <w:rFonts w:ascii="Verdana" w:hAnsi="Verdana"/>
          <w:color w:val="000000"/>
        </w:rPr>
        <w:t xml:space="preserve"> </w:t>
      </w:r>
    </w:p>
    <w:p w14:paraId="74CAF56B" w14:textId="15223A66" w:rsidR="00344F0C" w:rsidRPr="004473F0" w:rsidRDefault="00344F0C" w:rsidP="00B53528">
      <w:pPr>
        <w:pStyle w:val="ListParagraph"/>
        <w:numPr>
          <w:ilvl w:val="0"/>
          <w:numId w:val="16"/>
        </w:numPr>
        <w:spacing w:before="200"/>
        <w:ind w:left="714" w:hanging="357"/>
        <w:contextualSpacing w:val="0"/>
        <w:rPr>
          <w:rStyle w:val="apple-style-span"/>
          <w:rFonts w:ascii="Verdana" w:hAnsi="Verdana"/>
          <w:color w:val="000000"/>
        </w:rPr>
      </w:pPr>
      <w:r w:rsidRPr="00B53528">
        <w:rPr>
          <w:rStyle w:val="apple-style-span"/>
          <w:rFonts w:ascii="Verdana" w:hAnsi="Verdana"/>
          <w:i/>
          <w:color w:val="000000"/>
        </w:rPr>
        <w:t>Hardware Solution Design</w:t>
      </w:r>
      <w:r w:rsidR="00A653E9" w:rsidRPr="00B53528">
        <w:rPr>
          <w:rStyle w:val="apple-style-span"/>
          <w:rFonts w:ascii="Verdana" w:hAnsi="Verdana"/>
          <w:i/>
          <w:color w:val="000000"/>
        </w:rPr>
        <w:t xml:space="preserve"> (Output)</w:t>
      </w:r>
      <w:r w:rsidRPr="00B53528">
        <w:rPr>
          <w:rStyle w:val="apple-style-span"/>
          <w:rFonts w:ascii="Verdana" w:hAnsi="Verdana"/>
          <w:i/>
          <w:color w:val="000000"/>
        </w:rPr>
        <w:t>:</w:t>
      </w:r>
      <w:r>
        <w:rPr>
          <w:rStyle w:val="apple-style-span"/>
          <w:rFonts w:ascii="Verdana" w:hAnsi="Verdana"/>
          <w:color w:val="000000"/>
        </w:rPr>
        <w:t xml:space="preserve"> Es soll möglichst schnell ein Vorschlag für eine Testkonfiguration </w:t>
      </w:r>
      <w:r w:rsidR="00A653E9">
        <w:rPr>
          <w:rStyle w:val="apple-style-span"/>
          <w:rFonts w:ascii="Verdana" w:hAnsi="Verdana"/>
          <w:color w:val="000000"/>
        </w:rPr>
        <w:t xml:space="preserve">der Wand </w:t>
      </w:r>
      <w:r>
        <w:rPr>
          <w:rStyle w:val="apple-style-span"/>
          <w:rFonts w:ascii="Verdana" w:hAnsi="Verdana"/>
          <w:color w:val="000000"/>
        </w:rPr>
        <w:t>erarbeitet werden. Diese Testkonfiguration wird direkt beschafft und vom Team genutzt u</w:t>
      </w:r>
      <w:r w:rsidR="006C28BF">
        <w:rPr>
          <w:rStyle w:val="apple-style-span"/>
          <w:rFonts w:ascii="Verdana" w:hAnsi="Verdana"/>
          <w:color w:val="000000"/>
        </w:rPr>
        <w:t xml:space="preserve">m die </w:t>
      </w:r>
      <w:r w:rsidR="00B53528">
        <w:rPr>
          <w:rStyle w:val="apple-style-span"/>
          <w:rFonts w:ascii="Verdana" w:hAnsi="Verdana"/>
          <w:color w:val="000000"/>
        </w:rPr>
        <w:t>«</w:t>
      </w:r>
      <w:r w:rsidR="006C28BF">
        <w:rPr>
          <w:rStyle w:val="apple-style-span"/>
          <w:rFonts w:ascii="Verdana" w:hAnsi="Verdana"/>
          <w:color w:val="000000"/>
        </w:rPr>
        <w:t>Wiz</w:t>
      </w:r>
      <w:r>
        <w:rPr>
          <w:rStyle w:val="apple-style-span"/>
          <w:rFonts w:ascii="Verdana" w:hAnsi="Verdana"/>
          <w:color w:val="000000"/>
        </w:rPr>
        <w:t xml:space="preserve">ard </w:t>
      </w:r>
      <w:proofErr w:type="spellStart"/>
      <w:r>
        <w:rPr>
          <w:rStyle w:val="apple-style-span"/>
          <w:rFonts w:ascii="Verdana" w:hAnsi="Verdana"/>
          <w:color w:val="000000"/>
        </w:rPr>
        <w:t>of</w:t>
      </w:r>
      <w:proofErr w:type="spellEnd"/>
      <w:r>
        <w:rPr>
          <w:rStyle w:val="apple-style-span"/>
          <w:rFonts w:ascii="Verdana" w:hAnsi="Verdana"/>
          <w:color w:val="000000"/>
        </w:rPr>
        <w:t xml:space="preserve"> Oz</w:t>
      </w:r>
      <w:r w:rsidR="00B53528">
        <w:rPr>
          <w:rStyle w:val="apple-style-span"/>
          <w:rFonts w:ascii="Verdana" w:hAnsi="Verdana"/>
          <w:color w:val="000000"/>
        </w:rPr>
        <w:t>»</w:t>
      </w:r>
      <w:r>
        <w:rPr>
          <w:rStyle w:val="apple-style-span"/>
          <w:rFonts w:ascii="Verdana" w:hAnsi="Verdana"/>
          <w:color w:val="000000"/>
        </w:rPr>
        <w:t xml:space="preserve"> Experimente durchzuführen und iterativ aufeinander aufbauende Versionen der Video Wall Software zu testen. Weiterhin </w:t>
      </w:r>
      <w:r w:rsidR="00E00E81">
        <w:rPr>
          <w:rStyle w:val="apple-style-span"/>
          <w:rFonts w:ascii="Verdana" w:hAnsi="Verdana"/>
          <w:color w:val="000000"/>
        </w:rPr>
        <w:t>ist eine Spezifikation für die „produktive“ Video Wall zu erarbeiten</w:t>
      </w:r>
      <w:r w:rsidR="00F377D7">
        <w:rPr>
          <w:rStyle w:val="apple-style-span"/>
          <w:rFonts w:ascii="Verdana" w:hAnsi="Verdana"/>
          <w:color w:val="000000"/>
        </w:rPr>
        <w:t xml:space="preserve">: </w:t>
      </w:r>
      <w:r w:rsidR="00D1287A">
        <w:rPr>
          <w:rStyle w:val="apple-style-span"/>
          <w:rFonts w:ascii="Verdana" w:hAnsi="Verdana"/>
          <w:color w:val="000000"/>
        </w:rPr>
        <w:t xml:space="preserve">(1) </w:t>
      </w:r>
      <w:r w:rsidR="00F377D7">
        <w:rPr>
          <w:rStyle w:val="apple-style-span"/>
          <w:rFonts w:ascii="Verdana" w:hAnsi="Verdana"/>
          <w:color w:val="000000"/>
        </w:rPr>
        <w:t>Bildschirm</w:t>
      </w:r>
      <w:r w:rsidR="00A653E9">
        <w:rPr>
          <w:rStyle w:val="apple-style-span"/>
          <w:rFonts w:ascii="Verdana" w:hAnsi="Verdana"/>
          <w:color w:val="000000"/>
        </w:rPr>
        <w:t>e:</w:t>
      </w:r>
      <w:r w:rsidR="00F377D7">
        <w:rPr>
          <w:rStyle w:val="apple-style-span"/>
          <w:rFonts w:ascii="Verdana" w:hAnsi="Verdana"/>
          <w:color w:val="000000"/>
        </w:rPr>
        <w:t xml:space="preserve"> Anzahl, Grösse, Auflösung, und Po</w:t>
      </w:r>
      <w:r w:rsidR="00D1287A">
        <w:rPr>
          <w:rStyle w:val="apple-style-span"/>
          <w:rFonts w:ascii="Verdana" w:hAnsi="Verdana"/>
          <w:color w:val="000000"/>
        </w:rPr>
        <w:t>sitionierung (2) Videokarte</w:t>
      </w:r>
      <w:r w:rsidR="00A653E9">
        <w:rPr>
          <w:rStyle w:val="apple-style-span"/>
          <w:rFonts w:ascii="Verdana" w:hAnsi="Verdana"/>
          <w:color w:val="000000"/>
        </w:rPr>
        <w:t>(</w:t>
      </w:r>
      <w:r w:rsidR="00D1287A">
        <w:rPr>
          <w:rStyle w:val="apple-style-span"/>
          <w:rFonts w:ascii="Verdana" w:hAnsi="Verdana"/>
          <w:color w:val="000000"/>
        </w:rPr>
        <w:t>n</w:t>
      </w:r>
      <w:r w:rsidR="00A653E9">
        <w:rPr>
          <w:rStyle w:val="apple-style-span"/>
          <w:rFonts w:ascii="Verdana" w:hAnsi="Verdana"/>
          <w:color w:val="000000"/>
        </w:rPr>
        <w:t>)</w:t>
      </w:r>
      <w:r w:rsidR="00D1287A">
        <w:rPr>
          <w:rStyle w:val="apple-style-span"/>
          <w:rFonts w:ascii="Verdana" w:hAnsi="Verdana"/>
          <w:color w:val="000000"/>
        </w:rPr>
        <w:t xml:space="preserve"> (3) </w:t>
      </w:r>
      <w:proofErr w:type="spellStart"/>
      <w:r w:rsidR="00F377D7">
        <w:rPr>
          <w:rStyle w:val="apple-style-span"/>
          <w:rFonts w:ascii="Verdana" w:hAnsi="Verdana"/>
          <w:color w:val="000000"/>
        </w:rPr>
        <w:t>Kinect</w:t>
      </w:r>
      <w:proofErr w:type="spellEnd"/>
      <w:r w:rsidR="00F377D7">
        <w:rPr>
          <w:rStyle w:val="apple-style-span"/>
          <w:rFonts w:ascii="Verdana" w:hAnsi="Verdana"/>
          <w:color w:val="000000"/>
        </w:rPr>
        <w:t>/Input Device</w:t>
      </w:r>
      <w:r w:rsidR="00A653E9">
        <w:rPr>
          <w:rStyle w:val="apple-style-span"/>
          <w:rFonts w:ascii="Verdana" w:hAnsi="Verdana"/>
          <w:color w:val="000000"/>
        </w:rPr>
        <w:t>(s)</w:t>
      </w:r>
      <w:r w:rsidR="00D1287A">
        <w:rPr>
          <w:rStyle w:val="apple-style-span"/>
          <w:rFonts w:ascii="Verdana" w:hAnsi="Verdana"/>
          <w:color w:val="000000"/>
        </w:rPr>
        <w:t xml:space="preserve"> (3) </w:t>
      </w:r>
      <w:r w:rsidR="006C28BF">
        <w:rPr>
          <w:rStyle w:val="apple-style-span"/>
          <w:rFonts w:ascii="Verdana" w:hAnsi="Verdana"/>
          <w:color w:val="000000"/>
        </w:rPr>
        <w:t>Steuerungs-</w:t>
      </w:r>
      <w:r w:rsidR="00F377D7">
        <w:rPr>
          <w:rStyle w:val="apple-style-span"/>
          <w:rFonts w:ascii="Verdana" w:hAnsi="Verdana"/>
          <w:color w:val="000000"/>
        </w:rPr>
        <w:t>PC mit Platzierung, Sicherung und Vernetzung</w:t>
      </w:r>
      <w:r w:rsidR="00E00E81">
        <w:rPr>
          <w:rStyle w:val="apple-style-span"/>
          <w:rFonts w:ascii="Verdana" w:hAnsi="Verdana"/>
          <w:color w:val="000000"/>
        </w:rPr>
        <w:t xml:space="preserve">. Die notwenigen Experimente hierfür </w:t>
      </w:r>
      <w:r w:rsidR="00DE4390">
        <w:rPr>
          <w:rStyle w:val="apple-style-span"/>
          <w:rFonts w:ascii="Verdana" w:hAnsi="Verdana"/>
          <w:color w:val="000000"/>
        </w:rPr>
        <w:t xml:space="preserve">(z.B. </w:t>
      </w:r>
      <w:r w:rsidR="00A653E9">
        <w:rPr>
          <w:rStyle w:val="apple-style-span"/>
          <w:rFonts w:ascii="Verdana" w:hAnsi="Verdana"/>
          <w:color w:val="000000"/>
        </w:rPr>
        <w:t>optimale Auflösung</w:t>
      </w:r>
      <w:r w:rsidR="00DE4390">
        <w:rPr>
          <w:rStyle w:val="apple-style-span"/>
          <w:rFonts w:ascii="Verdana" w:hAnsi="Verdana"/>
          <w:color w:val="000000"/>
        </w:rPr>
        <w:t xml:space="preserve">) </w:t>
      </w:r>
      <w:r w:rsidR="00E00E81">
        <w:rPr>
          <w:rStyle w:val="apple-style-span"/>
          <w:rFonts w:ascii="Verdana" w:hAnsi="Verdana"/>
          <w:color w:val="000000"/>
        </w:rPr>
        <w:t xml:space="preserve">sind zu spezifizieren und durchzuführen. </w:t>
      </w:r>
      <w:r w:rsidR="00FB0728">
        <w:rPr>
          <w:rStyle w:val="apple-style-span"/>
          <w:rFonts w:ascii="Verdana" w:hAnsi="Verdana"/>
          <w:color w:val="000000"/>
        </w:rPr>
        <w:t xml:space="preserve">Kosten </w:t>
      </w:r>
      <w:r w:rsidR="00D1287A">
        <w:rPr>
          <w:rStyle w:val="apple-style-span"/>
          <w:rFonts w:ascii="Verdana" w:hAnsi="Verdana"/>
          <w:color w:val="000000"/>
        </w:rPr>
        <w:t xml:space="preserve">und Nutzen </w:t>
      </w:r>
      <w:r w:rsidR="00FB0728">
        <w:rPr>
          <w:rStyle w:val="apple-style-span"/>
          <w:rFonts w:ascii="Verdana" w:hAnsi="Verdana"/>
          <w:color w:val="000000"/>
        </w:rPr>
        <w:t>sollten abgeschätzt werden und gegenüber einer „zweitbesten Konfiguration“ aufgrund von sinnvollen Kriterien verglichen werden.</w:t>
      </w:r>
    </w:p>
    <w:p w14:paraId="78D3EA28" w14:textId="50B6662C" w:rsidR="00344F0C" w:rsidRPr="004473F0" w:rsidRDefault="00DE4390" w:rsidP="00B53528">
      <w:pPr>
        <w:pStyle w:val="ListParagraph"/>
        <w:numPr>
          <w:ilvl w:val="0"/>
          <w:numId w:val="16"/>
        </w:numPr>
        <w:spacing w:before="200"/>
        <w:ind w:left="714" w:hanging="357"/>
        <w:contextualSpacing w:val="0"/>
        <w:rPr>
          <w:rStyle w:val="apple-style-span"/>
          <w:rFonts w:ascii="Verdana" w:hAnsi="Verdana"/>
          <w:color w:val="000000"/>
        </w:rPr>
      </w:pPr>
      <w:r w:rsidRPr="00B53528">
        <w:rPr>
          <w:rStyle w:val="apple-style-span"/>
          <w:rFonts w:ascii="Verdana" w:hAnsi="Verdana"/>
          <w:i/>
          <w:color w:val="000000"/>
        </w:rPr>
        <w:t>Software Design &amp; Implementation:</w:t>
      </w:r>
      <w:r>
        <w:rPr>
          <w:rStyle w:val="apple-style-span"/>
          <w:rFonts w:ascii="Verdana" w:hAnsi="Verdana"/>
          <w:color w:val="000000"/>
        </w:rPr>
        <w:t xml:space="preserve"> Es ist eine Software zu entwickeln die den identifizierten funktionalen und nicht-funktionalen Anforderungen gerecht wird. Besondere Aufmerksamkeit ist dem Erreichen einer flüssigen Benutzerinteraktion und Informationsdarstellung (Video und Animation)</w:t>
      </w:r>
      <w:r w:rsidR="006A20F6">
        <w:rPr>
          <w:rStyle w:val="apple-style-span"/>
          <w:rFonts w:ascii="Verdana" w:hAnsi="Verdana"/>
          <w:color w:val="000000"/>
        </w:rPr>
        <w:t xml:space="preserve"> zu schenken. Dabei sollte aber das Ziel der Wartbarkeit durch Drittpersonen nicht aus den Augen verloren werden.</w:t>
      </w:r>
    </w:p>
    <w:p w14:paraId="2A36B1F6" w14:textId="77777777" w:rsidR="00346268" w:rsidRDefault="00346268" w:rsidP="008B23F0">
      <w:pPr>
        <w:pStyle w:val="Heading2"/>
        <w:rPr>
          <w:sz w:val="28"/>
        </w:rPr>
      </w:pPr>
    </w:p>
    <w:p w14:paraId="6760F80D" w14:textId="214A73FF" w:rsidR="00A2363E" w:rsidRPr="00066C5A" w:rsidRDefault="003766AA" w:rsidP="008B23F0">
      <w:pPr>
        <w:pStyle w:val="Heading2"/>
        <w:rPr>
          <w:sz w:val="28"/>
        </w:rPr>
      </w:pPr>
      <w:r>
        <w:rPr>
          <w:sz w:val="28"/>
        </w:rPr>
        <w:t>4</w:t>
      </w:r>
      <w:r w:rsidR="008B23F0" w:rsidRPr="00066C5A">
        <w:rPr>
          <w:sz w:val="28"/>
        </w:rPr>
        <w:t xml:space="preserve">. </w:t>
      </w:r>
      <w:r w:rsidR="00A2363E" w:rsidRPr="00066C5A">
        <w:rPr>
          <w:sz w:val="28"/>
        </w:rPr>
        <w:t>Zur Durchführung</w:t>
      </w:r>
    </w:p>
    <w:p w14:paraId="0E190396" w14:textId="77777777" w:rsidR="00A2363E" w:rsidRDefault="00A2363E" w:rsidP="00476920">
      <w:pPr>
        <w:spacing w:before="200"/>
        <w:rPr>
          <w:rFonts w:ascii="Verdana" w:hAnsi="Verdana"/>
        </w:rPr>
      </w:pPr>
      <w:r w:rsidRPr="007B5C3A">
        <w:rPr>
          <w:rFonts w:ascii="Verdana" w:hAnsi="Verdana"/>
        </w:rPr>
        <w:t xml:space="preserve">Mit </w:t>
      </w:r>
      <w:r w:rsidR="00016C38">
        <w:rPr>
          <w:rFonts w:ascii="Verdana" w:hAnsi="Verdana"/>
        </w:rPr>
        <w:t>dem</w:t>
      </w:r>
      <w:r w:rsidRPr="007B5C3A">
        <w:rPr>
          <w:rFonts w:ascii="Verdana" w:hAnsi="Verdana"/>
        </w:rPr>
        <w:t xml:space="preserve"> </w:t>
      </w:r>
      <w:r w:rsidR="00476920" w:rsidRPr="007B5C3A">
        <w:rPr>
          <w:rFonts w:ascii="Verdana" w:hAnsi="Verdana"/>
        </w:rPr>
        <w:t>HSR-</w:t>
      </w:r>
      <w:r w:rsidRPr="007B5C3A">
        <w:rPr>
          <w:rFonts w:ascii="Verdana" w:hAnsi="Verdana"/>
        </w:rPr>
        <w:t>Betreuer finden in der Regel wöchentliche Besprechunge</w:t>
      </w:r>
      <w:r w:rsidR="0046183E" w:rsidRPr="007B5C3A">
        <w:rPr>
          <w:rFonts w:ascii="Verdana" w:hAnsi="Verdana"/>
        </w:rPr>
        <w:t>n statt. Zusätzliche Besprechun</w:t>
      </w:r>
      <w:r w:rsidRPr="007B5C3A">
        <w:rPr>
          <w:rFonts w:ascii="Verdana" w:hAnsi="Verdana"/>
        </w:rPr>
        <w:t xml:space="preserve">gen sind nach Bedarf </w:t>
      </w:r>
      <w:r w:rsidR="00C9476E" w:rsidRPr="007B5C3A">
        <w:rPr>
          <w:rFonts w:ascii="Verdana" w:hAnsi="Verdana"/>
        </w:rPr>
        <w:t>durch die Studierenden</w:t>
      </w:r>
      <w:r w:rsidRPr="007B5C3A">
        <w:rPr>
          <w:rFonts w:ascii="Verdana" w:hAnsi="Verdana"/>
        </w:rPr>
        <w:t xml:space="preserve"> zu veranlassen. </w:t>
      </w:r>
    </w:p>
    <w:p w14:paraId="70AB4471" w14:textId="702E38BE" w:rsidR="00A2363E" w:rsidRPr="007B5C3A" w:rsidRDefault="00A2363E" w:rsidP="00A2363E">
      <w:pPr>
        <w:rPr>
          <w:rFonts w:ascii="Verdana" w:hAnsi="Verdana"/>
        </w:rPr>
      </w:pPr>
      <w:r w:rsidRPr="007B5C3A">
        <w:rPr>
          <w:rFonts w:ascii="Verdana" w:hAnsi="Verdana"/>
        </w:rPr>
        <w:t>Alle Besprechungen sind von den Studenten mit einer Traktandenli</w:t>
      </w:r>
      <w:r w:rsidR="0046183E" w:rsidRPr="007B5C3A">
        <w:rPr>
          <w:rFonts w:ascii="Verdana" w:hAnsi="Verdana"/>
        </w:rPr>
        <w:t>ste vorzubereiten und die Ergeb</w:t>
      </w:r>
      <w:r w:rsidRPr="007B5C3A">
        <w:rPr>
          <w:rFonts w:ascii="Verdana" w:hAnsi="Verdana"/>
        </w:rPr>
        <w:t>nisse in ei</w:t>
      </w:r>
      <w:r w:rsidR="002F2BA2">
        <w:rPr>
          <w:rFonts w:ascii="Verdana" w:hAnsi="Verdana"/>
        </w:rPr>
        <w:t>nem Protokoll zu dokumentieren</w:t>
      </w:r>
      <w:r w:rsidR="004473F0">
        <w:rPr>
          <w:rFonts w:ascii="Verdana" w:hAnsi="Verdana"/>
        </w:rPr>
        <w:t>,</w:t>
      </w:r>
      <w:r w:rsidR="002F2BA2">
        <w:rPr>
          <w:rFonts w:ascii="Verdana" w:hAnsi="Verdana"/>
        </w:rPr>
        <w:t xml:space="preserve"> </w:t>
      </w:r>
      <w:r w:rsidR="004473F0">
        <w:rPr>
          <w:rFonts w:ascii="Verdana" w:hAnsi="Verdana"/>
        </w:rPr>
        <w:t>welches</w:t>
      </w:r>
      <w:r w:rsidRPr="007B5C3A">
        <w:rPr>
          <w:rFonts w:ascii="Verdana" w:hAnsi="Verdana"/>
        </w:rPr>
        <w:t xml:space="preserve"> </w:t>
      </w:r>
      <w:r w:rsidR="00E511AC">
        <w:rPr>
          <w:rFonts w:ascii="Verdana" w:hAnsi="Verdana"/>
        </w:rPr>
        <w:t>im Projekt-Repository</w:t>
      </w:r>
      <w:r w:rsidR="00717579">
        <w:rPr>
          <w:rFonts w:ascii="Verdana" w:hAnsi="Verdana"/>
        </w:rPr>
        <w:t xml:space="preserve"> stets zugreifbar</w:t>
      </w:r>
      <w:r w:rsidRPr="007B5C3A">
        <w:rPr>
          <w:rFonts w:ascii="Verdana" w:hAnsi="Verdana"/>
        </w:rPr>
        <w:t xml:space="preserve"> </w:t>
      </w:r>
      <w:r w:rsidR="00E511AC">
        <w:rPr>
          <w:rFonts w:ascii="Verdana" w:hAnsi="Verdana"/>
        </w:rPr>
        <w:t>ist</w:t>
      </w:r>
      <w:r w:rsidRPr="007B5C3A">
        <w:rPr>
          <w:rFonts w:ascii="Verdana" w:hAnsi="Verdana"/>
        </w:rPr>
        <w:t>.</w:t>
      </w:r>
      <w:r w:rsidR="008C61B0" w:rsidRPr="007B5C3A">
        <w:rPr>
          <w:rFonts w:ascii="Verdana" w:hAnsi="Verdana"/>
        </w:rPr>
        <w:t xml:space="preserve"> </w:t>
      </w:r>
    </w:p>
    <w:p w14:paraId="756D90AB" w14:textId="74F4CB55" w:rsidR="00A2363E" w:rsidRDefault="00A2363E" w:rsidP="00754508">
      <w:pPr>
        <w:rPr>
          <w:rFonts w:ascii="Verdana" w:hAnsi="Verdana"/>
        </w:rPr>
      </w:pPr>
      <w:r w:rsidRPr="007B5C3A">
        <w:rPr>
          <w:rFonts w:ascii="Verdana" w:hAnsi="Verdana"/>
        </w:rPr>
        <w:t xml:space="preserve">Für die Durchführung der Arbeit ist ein Projektplan zu erstellen. Dabei ist auf einen kontinuierlichen und sichtbaren Arbeitsfortschritt zu achten. An Meilensteinen </w:t>
      </w:r>
      <w:r w:rsidR="004473F0">
        <w:rPr>
          <w:rFonts w:ascii="Verdana" w:hAnsi="Verdana"/>
        </w:rPr>
        <w:t>(</w:t>
      </w:r>
      <w:r w:rsidRPr="007B5C3A">
        <w:rPr>
          <w:rFonts w:ascii="Verdana" w:hAnsi="Verdana"/>
        </w:rPr>
        <w:t>gemäss Projektplan</w:t>
      </w:r>
      <w:r w:rsidR="004473F0">
        <w:rPr>
          <w:rFonts w:ascii="Verdana" w:hAnsi="Verdana"/>
        </w:rPr>
        <w:t>)</w:t>
      </w:r>
      <w:r w:rsidRPr="007B5C3A">
        <w:rPr>
          <w:rFonts w:ascii="Verdana" w:hAnsi="Verdana"/>
        </w:rPr>
        <w:t xml:space="preserve"> sind einzelne Arbeitsresultate in vorläufigen Versionen abzugeben. Über die abgegebenen Arbeitsresultate erhalten die </w:t>
      </w:r>
      <w:r w:rsidR="00C9476E" w:rsidRPr="007B5C3A">
        <w:rPr>
          <w:rFonts w:ascii="Verdana" w:hAnsi="Verdana"/>
        </w:rPr>
        <w:t>Studierenden</w:t>
      </w:r>
      <w:r w:rsidRPr="007B5C3A">
        <w:rPr>
          <w:rFonts w:ascii="Verdana" w:hAnsi="Verdana"/>
        </w:rPr>
        <w:t xml:space="preserve"> ein Feedback. Eine definitive Beurteilung erfolgt </w:t>
      </w:r>
      <w:r w:rsidR="00783C6D" w:rsidRPr="007B5C3A">
        <w:rPr>
          <w:rFonts w:ascii="Verdana" w:hAnsi="Verdana"/>
        </w:rPr>
        <w:t xml:space="preserve">aufgrund </w:t>
      </w:r>
      <w:r w:rsidRPr="007B5C3A">
        <w:rPr>
          <w:rFonts w:ascii="Verdana" w:hAnsi="Verdana"/>
        </w:rPr>
        <w:t>der am Abgabetermin abgelieferten Dokumentation.</w:t>
      </w:r>
      <w:r w:rsidR="004C4A7F" w:rsidRPr="007B5C3A">
        <w:rPr>
          <w:rFonts w:ascii="Verdana" w:hAnsi="Verdana"/>
        </w:rPr>
        <w:t xml:space="preserve"> Die Evaluation erfolgt aufgrund des separat abgegebenen Kriterienkatalogs</w:t>
      </w:r>
      <w:r w:rsidR="00754508" w:rsidRPr="007B5C3A">
        <w:rPr>
          <w:rFonts w:ascii="Verdana" w:hAnsi="Verdana"/>
        </w:rPr>
        <w:t xml:space="preserve"> in Übereinstimmung mit den Kriterien zur </w:t>
      </w:r>
      <w:r w:rsidR="00916E97">
        <w:rPr>
          <w:rFonts w:ascii="Verdana" w:hAnsi="Verdana"/>
        </w:rPr>
        <w:t>BA</w:t>
      </w:r>
      <w:r w:rsidR="00754508" w:rsidRPr="007B5C3A">
        <w:rPr>
          <w:rFonts w:ascii="Verdana" w:hAnsi="Verdana"/>
        </w:rPr>
        <w:t xml:space="preserve"> Beurteilung</w:t>
      </w:r>
      <w:r w:rsidR="004C4A7F" w:rsidRPr="007B5C3A">
        <w:rPr>
          <w:rFonts w:ascii="Verdana" w:hAnsi="Verdana"/>
        </w:rPr>
        <w:t xml:space="preserve">. Es sollten hierbei auch die Hinweise aus dem </w:t>
      </w:r>
      <w:r w:rsidR="00754508" w:rsidRPr="007B5C3A">
        <w:rPr>
          <w:rFonts w:ascii="Verdana" w:hAnsi="Verdana"/>
        </w:rPr>
        <w:t xml:space="preserve">abgegebenen </w:t>
      </w:r>
      <w:r w:rsidR="004C4A7F" w:rsidRPr="007B5C3A">
        <w:rPr>
          <w:rFonts w:ascii="Verdana" w:hAnsi="Verdana"/>
        </w:rPr>
        <w:t xml:space="preserve">Dokument  </w:t>
      </w:r>
      <w:r w:rsidR="00916E97">
        <w:rPr>
          <w:rFonts w:ascii="Verdana" w:hAnsi="Verdana"/>
        </w:rPr>
        <w:t>„</w:t>
      </w:r>
      <w:r w:rsidR="00754508" w:rsidRPr="007B5C3A">
        <w:rPr>
          <w:rFonts w:ascii="Verdana" w:hAnsi="Verdana"/>
        </w:rPr>
        <w:t>Tipps für die Strukturierung und Planung von Studien-, Diplom- und Bachelorarbeiten“</w:t>
      </w:r>
      <w:r w:rsidR="004C4A7F" w:rsidRPr="007B5C3A">
        <w:rPr>
          <w:rFonts w:ascii="Verdana" w:hAnsi="Verdana"/>
        </w:rPr>
        <w:t xml:space="preserve"> beachtet werden.</w:t>
      </w:r>
      <w:r w:rsidRPr="007B5C3A">
        <w:rPr>
          <w:rFonts w:ascii="Verdana" w:hAnsi="Verdana"/>
        </w:rPr>
        <w:t xml:space="preserve"> </w:t>
      </w:r>
      <w:r w:rsidR="00D47AB5">
        <w:rPr>
          <w:rFonts w:ascii="Verdana" w:hAnsi="Verdana"/>
        </w:rPr>
        <w:br/>
      </w:r>
    </w:p>
    <w:p w14:paraId="0753E670" w14:textId="76A1096C" w:rsidR="00A2363E" w:rsidRPr="00066C5A" w:rsidRDefault="003766AA" w:rsidP="008B23F0">
      <w:pPr>
        <w:pStyle w:val="Heading2"/>
        <w:rPr>
          <w:sz w:val="28"/>
        </w:rPr>
      </w:pPr>
      <w:r>
        <w:rPr>
          <w:sz w:val="28"/>
        </w:rPr>
        <w:lastRenderedPageBreak/>
        <w:t>5</w:t>
      </w:r>
      <w:r w:rsidR="008B23F0" w:rsidRPr="00066C5A">
        <w:rPr>
          <w:sz w:val="28"/>
        </w:rPr>
        <w:t xml:space="preserve">. </w:t>
      </w:r>
      <w:r w:rsidR="00A2363E" w:rsidRPr="00066C5A">
        <w:rPr>
          <w:sz w:val="28"/>
        </w:rPr>
        <w:t>Dokumentation</w:t>
      </w:r>
    </w:p>
    <w:p w14:paraId="7A8ADC98" w14:textId="77777777" w:rsidR="0015054B" w:rsidRDefault="00A2363E" w:rsidP="00FD0AAB">
      <w:pPr>
        <w:spacing w:before="200"/>
        <w:rPr>
          <w:rFonts w:ascii="Verdana" w:hAnsi="Verdana"/>
        </w:rPr>
      </w:pPr>
      <w:r w:rsidRPr="007B5C3A">
        <w:rPr>
          <w:rFonts w:ascii="Verdana" w:hAnsi="Verdana"/>
        </w:rPr>
        <w:t>Über diese Arbeit ist eine Dokumentation gemäss den Richt</w:t>
      </w:r>
      <w:r w:rsidR="0046183E" w:rsidRPr="007B5C3A">
        <w:rPr>
          <w:rFonts w:ascii="Verdana" w:hAnsi="Verdana"/>
        </w:rPr>
        <w:t>linien der Abteilung In</w:t>
      </w:r>
      <w:r w:rsidRPr="007B5C3A">
        <w:rPr>
          <w:rFonts w:ascii="Verdana" w:hAnsi="Verdana"/>
        </w:rPr>
        <w:t>formatik</w:t>
      </w:r>
      <w:r w:rsidR="00643AB9" w:rsidRPr="007B5C3A">
        <w:rPr>
          <w:rFonts w:ascii="Verdana" w:hAnsi="Verdana"/>
        </w:rPr>
        <w:t xml:space="preserve"> zu verfassen</w:t>
      </w:r>
      <w:r w:rsidRPr="007B5C3A">
        <w:rPr>
          <w:rFonts w:ascii="Verdana" w:hAnsi="Verdana"/>
        </w:rPr>
        <w:t>.  Die zu erstellenden Dokumente sind im Projektplan festzuhalten. Alle Dokumente s</w:t>
      </w:r>
      <w:r w:rsidR="00CA6ACA">
        <w:rPr>
          <w:rFonts w:ascii="Verdana" w:hAnsi="Verdana"/>
        </w:rPr>
        <w:t>ind nachzuführen, d.h. sie sollen</w:t>
      </w:r>
      <w:r w:rsidRPr="007B5C3A">
        <w:rPr>
          <w:rFonts w:ascii="Verdana" w:hAnsi="Verdana"/>
        </w:rPr>
        <w:t xml:space="preserve"> den Stand der Arbeit bei der Abga</w:t>
      </w:r>
      <w:r w:rsidR="0046183E" w:rsidRPr="007B5C3A">
        <w:rPr>
          <w:rFonts w:ascii="Verdana" w:hAnsi="Verdana"/>
        </w:rPr>
        <w:t>be in konsistenter Form dokumen</w:t>
      </w:r>
      <w:r w:rsidRPr="007B5C3A">
        <w:rPr>
          <w:rFonts w:ascii="Verdana" w:hAnsi="Verdana"/>
        </w:rPr>
        <w:t>tieren. Die Dokumentation ist vollständig auf CD</w:t>
      </w:r>
      <w:r w:rsidR="00C60078" w:rsidRPr="007B5C3A">
        <w:rPr>
          <w:rFonts w:ascii="Verdana" w:hAnsi="Verdana"/>
        </w:rPr>
        <w:t>/DVD</w:t>
      </w:r>
      <w:r w:rsidRPr="007B5C3A">
        <w:rPr>
          <w:rFonts w:ascii="Verdana" w:hAnsi="Verdana"/>
        </w:rPr>
        <w:t xml:space="preserve"> in </w:t>
      </w:r>
      <w:r w:rsidR="00B939B6" w:rsidRPr="007B5C3A">
        <w:rPr>
          <w:rFonts w:ascii="Verdana" w:hAnsi="Verdana"/>
        </w:rPr>
        <w:t>2</w:t>
      </w:r>
      <w:r w:rsidRPr="007B5C3A">
        <w:rPr>
          <w:rFonts w:ascii="Verdana" w:hAnsi="Verdana"/>
        </w:rPr>
        <w:t xml:space="preserve"> Exemplaren abzugeben.</w:t>
      </w:r>
      <w:r w:rsidR="00FC4AAC" w:rsidRPr="007B5C3A">
        <w:rPr>
          <w:rFonts w:ascii="Verdana" w:hAnsi="Verdana"/>
        </w:rPr>
        <w:t xml:space="preserve"> </w:t>
      </w:r>
    </w:p>
    <w:p w14:paraId="7C24E98D" w14:textId="3C3DA63C" w:rsidR="0015054B" w:rsidRDefault="00FC4AAC" w:rsidP="00FD0AAB">
      <w:pPr>
        <w:spacing w:before="200"/>
        <w:rPr>
          <w:rFonts w:ascii="Verdana" w:hAnsi="Verdana"/>
        </w:rPr>
      </w:pPr>
      <w:r w:rsidRPr="007B5C3A">
        <w:rPr>
          <w:rFonts w:ascii="Verdana" w:hAnsi="Verdana"/>
        </w:rPr>
        <w:t xml:space="preserve">Zudem ist eine kurze Projektresultatdokumentation im </w:t>
      </w:r>
      <w:r w:rsidR="00E511AC">
        <w:rPr>
          <w:rFonts w:ascii="Verdana" w:hAnsi="Verdana"/>
        </w:rPr>
        <w:t xml:space="preserve">öffentlichen </w:t>
      </w:r>
      <w:r w:rsidRPr="007B5C3A">
        <w:rPr>
          <w:rFonts w:ascii="Verdana" w:hAnsi="Verdana"/>
        </w:rPr>
        <w:t xml:space="preserve">Wiki von Prof. </w:t>
      </w:r>
      <w:r w:rsidR="00CA6ACA">
        <w:rPr>
          <w:rFonts w:ascii="Verdana" w:hAnsi="Verdana"/>
        </w:rPr>
        <w:t xml:space="preserve">M. </w:t>
      </w:r>
      <w:r w:rsidRPr="007B5C3A">
        <w:rPr>
          <w:rFonts w:ascii="Verdana" w:hAnsi="Verdana"/>
        </w:rPr>
        <w:t>Stolze zu erstellen</w:t>
      </w:r>
      <w:r w:rsidR="004473F0">
        <w:rPr>
          <w:rFonts w:ascii="Verdana" w:hAnsi="Verdana"/>
        </w:rPr>
        <w:t>. D</w:t>
      </w:r>
      <w:r w:rsidR="00B939B6" w:rsidRPr="007B5C3A">
        <w:rPr>
          <w:rFonts w:ascii="Verdana" w:hAnsi="Verdana"/>
        </w:rPr>
        <w:t>ies</w:t>
      </w:r>
      <w:r w:rsidR="00CA6ACA">
        <w:rPr>
          <w:rFonts w:ascii="Verdana" w:hAnsi="Verdana"/>
        </w:rPr>
        <w:t>e</w:t>
      </w:r>
      <w:r w:rsidR="00B939B6" w:rsidRPr="007B5C3A">
        <w:rPr>
          <w:rFonts w:ascii="Verdana" w:hAnsi="Verdana"/>
        </w:rPr>
        <w:t xml:space="preserve"> mu</w:t>
      </w:r>
      <w:r w:rsidR="00A94E28">
        <w:rPr>
          <w:rFonts w:ascii="Verdana" w:hAnsi="Verdana"/>
        </w:rPr>
        <w:t>ss einen Link auf ein</w:t>
      </w:r>
      <w:r w:rsidR="00B939B6" w:rsidRPr="007B5C3A">
        <w:rPr>
          <w:rFonts w:ascii="Verdana" w:hAnsi="Verdana"/>
        </w:rPr>
        <w:t xml:space="preserve"> </w:t>
      </w:r>
      <w:r w:rsidR="00CA6ACA">
        <w:rPr>
          <w:rFonts w:ascii="Verdana" w:hAnsi="Verdana"/>
        </w:rPr>
        <w:t>öffentlich zugängliches</w:t>
      </w:r>
      <w:r w:rsidR="00E511AC">
        <w:rPr>
          <w:rFonts w:ascii="Verdana" w:hAnsi="Verdana"/>
        </w:rPr>
        <w:t xml:space="preserve"> (z.B. </w:t>
      </w:r>
      <w:r w:rsidR="00B939B6" w:rsidRPr="007B5C3A">
        <w:rPr>
          <w:rFonts w:ascii="Verdana" w:hAnsi="Verdana"/>
        </w:rPr>
        <w:t>YouTube</w:t>
      </w:r>
      <w:r w:rsidR="00E511AC">
        <w:rPr>
          <w:rFonts w:ascii="Verdana" w:hAnsi="Verdana"/>
        </w:rPr>
        <w:t>)</w:t>
      </w:r>
      <w:r w:rsidR="00B939B6" w:rsidRPr="007B5C3A">
        <w:rPr>
          <w:rFonts w:ascii="Verdana" w:hAnsi="Verdana"/>
        </w:rPr>
        <w:t xml:space="preserve"> </w:t>
      </w:r>
      <w:r w:rsidR="0015054B">
        <w:rPr>
          <w:rFonts w:ascii="Verdana" w:hAnsi="Verdana"/>
        </w:rPr>
        <w:t>„</w:t>
      </w:r>
      <w:r w:rsidR="00B939B6" w:rsidRPr="007B5C3A">
        <w:rPr>
          <w:rFonts w:ascii="Verdana" w:hAnsi="Verdana"/>
        </w:rPr>
        <w:t>Video</w:t>
      </w:r>
      <w:r w:rsidR="0015054B">
        <w:rPr>
          <w:rFonts w:ascii="Verdana" w:hAnsi="Verdana"/>
        </w:rPr>
        <w:t xml:space="preserve"> Poster“</w:t>
      </w:r>
      <w:r w:rsidR="00B939B6" w:rsidRPr="007B5C3A">
        <w:rPr>
          <w:rFonts w:ascii="Verdana" w:hAnsi="Verdana"/>
        </w:rPr>
        <w:t xml:space="preserve"> enthalten</w:t>
      </w:r>
      <w:r w:rsidR="004473F0">
        <w:rPr>
          <w:rFonts w:ascii="Verdana" w:hAnsi="Verdana"/>
        </w:rPr>
        <w:t>,</w:t>
      </w:r>
      <w:r w:rsidR="00B939B6" w:rsidRPr="007B5C3A">
        <w:rPr>
          <w:rFonts w:ascii="Verdana" w:hAnsi="Verdana"/>
        </w:rPr>
        <w:t xml:space="preserve"> welche das Resultat der Arbeit dokumentiert</w:t>
      </w:r>
      <w:r w:rsidR="0015054B">
        <w:rPr>
          <w:rFonts w:ascii="Verdana" w:hAnsi="Verdana"/>
        </w:rPr>
        <w:t xml:space="preserve"> (das Video sollte auch im Original auf der CD enthalten sein)</w:t>
      </w:r>
      <w:r w:rsidRPr="007B5C3A">
        <w:rPr>
          <w:rFonts w:ascii="Verdana" w:hAnsi="Verdana"/>
        </w:rPr>
        <w:t xml:space="preserve">. </w:t>
      </w:r>
    </w:p>
    <w:p w14:paraId="2C33D81B" w14:textId="4F2CFB8C" w:rsidR="003A04FD" w:rsidRPr="003A04FD" w:rsidRDefault="00916E97" w:rsidP="003A04FD">
      <w:pPr>
        <w:spacing w:before="200"/>
        <w:rPr>
          <w:rFonts w:ascii="Verdana" w:hAnsi="Verdana"/>
          <w:lang w:val="en-US"/>
        </w:rPr>
      </w:pPr>
      <w:r w:rsidRPr="00916E97">
        <w:rPr>
          <w:rFonts w:ascii="Verdana" w:hAnsi="Verdana"/>
        </w:rPr>
        <w:t>Dieses Video sollte nicht mehr als 2 Minuten lang sein. Das Video enthält einen Intro-Screen mit HSR-Logo, Titel der Arbeit, Namen der Studenten und Namen des B</w:t>
      </w:r>
      <w:r w:rsidR="0015054B">
        <w:rPr>
          <w:rFonts w:ascii="Verdana" w:hAnsi="Verdana"/>
        </w:rPr>
        <w:t>etreuers/Dozenten und Industriepartner (Standbild PPT Folie im</w:t>
      </w:r>
      <w:r w:rsidRPr="00916E97">
        <w:rPr>
          <w:rFonts w:ascii="Verdana" w:hAnsi="Verdana"/>
        </w:rPr>
        <w:t xml:space="preserve"> HSR </w:t>
      </w:r>
      <w:r w:rsidR="0015054B">
        <w:rPr>
          <w:rFonts w:ascii="Verdana" w:hAnsi="Verdana"/>
        </w:rPr>
        <w:t>Corporate Design</w:t>
      </w:r>
      <w:proofErr w:type="gramStart"/>
      <w:r w:rsidR="006C28BF">
        <w:rPr>
          <w:rFonts w:ascii="Verdana" w:hAnsi="Verdana"/>
        </w:rPr>
        <w:t>, 5</w:t>
      </w:r>
      <w:proofErr w:type="gramEnd"/>
      <w:r w:rsidR="006C28BF">
        <w:rPr>
          <w:rFonts w:ascii="Verdana" w:hAnsi="Verdana"/>
        </w:rPr>
        <w:t xml:space="preserve"> Sekunden</w:t>
      </w:r>
      <w:r w:rsidRPr="00916E97">
        <w:rPr>
          <w:rFonts w:ascii="Verdana" w:hAnsi="Verdana"/>
        </w:rPr>
        <w:t>). Im ersten Inhaltsteil des Videos (</w:t>
      </w:r>
      <w:proofErr w:type="gramStart"/>
      <w:r w:rsidRPr="00916E97">
        <w:rPr>
          <w:rFonts w:ascii="Verdana" w:hAnsi="Verdana"/>
        </w:rPr>
        <w:t xml:space="preserve">30 </w:t>
      </w:r>
      <w:r w:rsidR="006C28BF">
        <w:rPr>
          <w:rFonts w:ascii="Verdana" w:hAnsi="Verdana"/>
        </w:rPr>
        <w:t>Sekunden</w:t>
      </w:r>
      <w:proofErr w:type="gramEnd"/>
      <w:r w:rsidRPr="00916E97">
        <w:rPr>
          <w:rFonts w:ascii="Verdana" w:hAnsi="Verdana"/>
        </w:rPr>
        <w:t>) wird erklärt warum das</w:t>
      </w:r>
      <w:r w:rsidR="0015054B">
        <w:rPr>
          <w:rFonts w:ascii="Verdana" w:hAnsi="Verdana"/>
        </w:rPr>
        <w:t xml:space="preserve"> gelöste Problem relevant ist: W</w:t>
      </w:r>
      <w:r w:rsidRPr="00916E97">
        <w:rPr>
          <w:rFonts w:ascii="Verdana" w:hAnsi="Verdana"/>
        </w:rPr>
        <w:t>arum braucht es das System, warum ist die Arbeit ohne System mühsam oder unmöglich? Der zweite Inhaltsteil des Videos (</w:t>
      </w:r>
      <w:r w:rsidR="0015054B">
        <w:rPr>
          <w:rFonts w:ascii="Verdana" w:hAnsi="Verdana"/>
        </w:rPr>
        <w:t xml:space="preserve">max. </w:t>
      </w:r>
      <w:r w:rsidR="003A04FD">
        <w:rPr>
          <w:rFonts w:ascii="Verdana" w:hAnsi="Verdana"/>
        </w:rPr>
        <w:t>50</w:t>
      </w:r>
      <w:r w:rsidRPr="00916E97">
        <w:rPr>
          <w:rFonts w:ascii="Verdana" w:hAnsi="Verdana"/>
        </w:rPr>
        <w:t xml:space="preserve"> </w:t>
      </w:r>
      <w:r w:rsidR="006C28BF">
        <w:rPr>
          <w:rFonts w:ascii="Verdana" w:hAnsi="Verdana"/>
        </w:rPr>
        <w:t>Sekunden</w:t>
      </w:r>
      <w:r w:rsidRPr="00916E97">
        <w:rPr>
          <w:rFonts w:ascii="Verdana" w:hAnsi="Verdana"/>
        </w:rPr>
        <w:t xml:space="preserve">) </w:t>
      </w:r>
      <w:r w:rsidR="0015054B">
        <w:rPr>
          <w:rFonts w:ascii="Verdana" w:hAnsi="Verdana"/>
        </w:rPr>
        <w:t xml:space="preserve">gibt eine Systemübersicht und zeigt anhand eines Einsatzbeispiels was das Resultat dieser Arbeit wem bringt. </w:t>
      </w:r>
      <w:r w:rsidRPr="00916E97">
        <w:rPr>
          <w:rFonts w:ascii="Verdana" w:hAnsi="Verdana"/>
        </w:rPr>
        <w:t>Abschluss mit Zusammenfassung der "Nutzer-</w:t>
      </w:r>
      <w:proofErr w:type="spellStart"/>
      <w:r w:rsidRPr="00916E97">
        <w:rPr>
          <w:rFonts w:ascii="Verdana" w:hAnsi="Verdana"/>
        </w:rPr>
        <w:t>Ben</w:t>
      </w:r>
      <w:r w:rsidR="006C28BF">
        <w:rPr>
          <w:rFonts w:ascii="Verdana" w:hAnsi="Verdana"/>
        </w:rPr>
        <w:t>e</w:t>
      </w:r>
      <w:r w:rsidRPr="00916E97">
        <w:rPr>
          <w:rFonts w:ascii="Verdana" w:hAnsi="Verdana"/>
        </w:rPr>
        <w:t>fits</w:t>
      </w:r>
      <w:proofErr w:type="spellEnd"/>
      <w:r w:rsidRPr="00916E97">
        <w:rPr>
          <w:rFonts w:ascii="Verdana" w:hAnsi="Verdana"/>
        </w:rPr>
        <w:t xml:space="preserve">" auf PPT Standbild. Im dritten Inhaltsteil </w:t>
      </w:r>
      <w:r w:rsidR="003A04FD">
        <w:rPr>
          <w:rFonts w:ascii="Verdana" w:hAnsi="Verdana"/>
        </w:rPr>
        <w:t>(max. 30</w:t>
      </w:r>
      <w:r w:rsidR="0015054B">
        <w:rPr>
          <w:rFonts w:ascii="Verdana" w:hAnsi="Verdana"/>
        </w:rPr>
        <w:t xml:space="preserve"> </w:t>
      </w:r>
      <w:r w:rsidR="006C28BF">
        <w:rPr>
          <w:rFonts w:ascii="Verdana" w:hAnsi="Verdana"/>
        </w:rPr>
        <w:t>Sekunden</w:t>
      </w:r>
      <w:proofErr w:type="gramStart"/>
      <w:r w:rsidR="0015054B">
        <w:rPr>
          <w:rFonts w:ascii="Verdana" w:hAnsi="Verdana"/>
        </w:rPr>
        <w:t xml:space="preserve">) </w:t>
      </w:r>
      <w:r w:rsidR="003A04FD">
        <w:rPr>
          <w:rFonts w:ascii="Verdana" w:hAnsi="Verdana"/>
        </w:rPr>
        <w:t>werden</w:t>
      </w:r>
      <w:proofErr w:type="gramEnd"/>
      <w:r w:rsidR="003A04FD">
        <w:rPr>
          <w:rFonts w:ascii="Verdana" w:hAnsi="Verdana"/>
        </w:rPr>
        <w:t xml:space="preserve"> die „Errungenschaften“ der Arbeit prägnant dargestellt. Insbesondere </w:t>
      </w:r>
      <w:r w:rsidRPr="00916E97">
        <w:rPr>
          <w:rFonts w:ascii="Verdana" w:hAnsi="Verdana"/>
        </w:rPr>
        <w:t xml:space="preserve">werden gemeisterte technische </w:t>
      </w:r>
      <w:r w:rsidR="003A04FD">
        <w:rPr>
          <w:rFonts w:ascii="Verdana" w:hAnsi="Verdana"/>
        </w:rPr>
        <w:t xml:space="preserve">und organisatorische </w:t>
      </w:r>
      <w:r w:rsidRPr="00916E97">
        <w:rPr>
          <w:rFonts w:ascii="Verdana" w:hAnsi="Verdana"/>
        </w:rPr>
        <w:t>Herausforderungen aufgelistet (z.B. Arch</w:t>
      </w:r>
      <w:r w:rsidR="0015054B">
        <w:rPr>
          <w:rFonts w:ascii="Verdana" w:hAnsi="Verdana"/>
        </w:rPr>
        <w:t xml:space="preserve">itektur auf PPT </w:t>
      </w:r>
      <w:r w:rsidRPr="00916E97">
        <w:rPr>
          <w:rFonts w:ascii="Verdana" w:hAnsi="Verdana"/>
        </w:rPr>
        <w:t>Folie</w:t>
      </w:r>
      <w:r w:rsidR="0015054B">
        <w:rPr>
          <w:rFonts w:ascii="Verdana" w:hAnsi="Verdana"/>
        </w:rPr>
        <w:t xml:space="preserve"> im HSR Corporate Design</w:t>
      </w:r>
      <w:r w:rsidRPr="00916E97">
        <w:rPr>
          <w:rFonts w:ascii="Verdana" w:hAnsi="Verdana"/>
        </w:rPr>
        <w:t xml:space="preserve">). Im Abspann </w:t>
      </w:r>
      <w:r w:rsidR="003A04FD">
        <w:rPr>
          <w:rFonts w:ascii="Verdana" w:hAnsi="Verdana"/>
        </w:rPr>
        <w:t>(</w:t>
      </w:r>
      <w:proofErr w:type="gramStart"/>
      <w:r w:rsidR="003A04FD">
        <w:rPr>
          <w:rFonts w:ascii="Verdana" w:hAnsi="Verdana"/>
        </w:rPr>
        <w:t xml:space="preserve">5 </w:t>
      </w:r>
      <w:r w:rsidR="006C28BF">
        <w:rPr>
          <w:rFonts w:ascii="Verdana" w:hAnsi="Verdana"/>
        </w:rPr>
        <w:t>Sekunden</w:t>
      </w:r>
      <w:proofErr w:type="gramEnd"/>
      <w:r w:rsidR="003A04FD">
        <w:rPr>
          <w:rFonts w:ascii="Verdana" w:hAnsi="Verdana"/>
        </w:rPr>
        <w:t xml:space="preserve">) </w:t>
      </w:r>
      <w:r w:rsidRPr="00916E97">
        <w:rPr>
          <w:rFonts w:ascii="Verdana" w:hAnsi="Verdana"/>
        </w:rPr>
        <w:t>sollte der Intro-Screen wi</w:t>
      </w:r>
      <w:r w:rsidR="003A04FD">
        <w:rPr>
          <w:rFonts w:ascii="Verdana" w:hAnsi="Verdana"/>
        </w:rPr>
        <w:t>eder eingeblendet werden</w:t>
      </w:r>
      <w:r w:rsidRPr="00916E97">
        <w:rPr>
          <w:rFonts w:ascii="Verdana" w:hAnsi="Verdana"/>
        </w:rPr>
        <w:t xml:space="preserve">. </w:t>
      </w:r>
      <w:r w:rsidR="003A04FD">
        <w:rPr>
          <w:rFonts w:ascii="Verdana" w:hAnsi="Verdana"/>
        </w:rPr>
        <w:t xml:space="preserve">Das </w:t>
      </w:r>
      <w:r w:rsidRPr="00916E97">
        <w:rPr>
          <w:rFonts w:ascii="Verdana" w:hAnsi="Verdana"/>
        </w:rPr>
        <w:t xml:space="preserve">Material für die Video-Erstellung wird von der HSR gestellt (Multimediastelle). Das Video ist mit Untertiteln </w:t>
      </w:r>
      <w:r w:rsidR="00F26579">
        <w:rPr>
          <w:rFonts w:ascii="Verdana" w:hAnsi="Verdana"/>
        </w:rPr>
        <w:t>zu versehen</w:t>
      </w:r>
      <w:bookmarkStart w:id="0" w:name="_GoBack"/>
      <w:bookmarkEnd w:id="0"/>
      <w:r w:rsidR="00B53528">
        <w:rPr>
          <w:rFonts w:ascii="Verdana" w:hAnsi="Verdana"/>
        </w:rPr>
        <w:t>, sodass das Video auch stummgeschaltet nicht an Informationsgehalt verliert</w:t>
      </w:r>
      <w:r w:rsidRPr="00916E97">
        <w:rPr>
          <w:rFonts w:ascii="Verdana" w:hAnsi="Verdana"/>
        </w:rPr>
        <w:t>.</w:t>
      </w:r>
      <w:r w:rsidR="00B53528">
        <w:rPr>
          <w:rFonts w:ascii="Verdana" w:hAnsi="Verdana"/>
        </w:rPr>
        <w:t xml:space="preserve"> Auf Musik im Video ist genauso zu verzichten wie a</w:t>
      </w:r>
      <w:r w:rsidRPr="00916E97">
        <w:rPr>
          <w:rFonts w:ascii="Verdana" w:hAnsi="Verdana"/>
        </w:rPr>
        <w:t>uf</w:t>
      </w:r>
      <w:r w:rsidR="00B53528">
        <w:rPr>
          <w:rFonts w:ascii="Verdana" w:hAnsi="Verdana"/>
        </w:rPr>
        <w:t xml:space="preserve"> andere urheberrechtlich geschützte Werke auch</w:t>
      </w:r>
      <w:r w:rsidRPr="00916E97">
        <w:rPr>
          <w:rFonts w:ascii="Verdana" w:hAnsi="Verdana"/>
        </w:rPr>
        <w:t xml:space="preserve">. </w:t>
      </w:r>
      <w:proofErr w:type="spellStart"/>
      <w:r w:rsidR="003A04FD" w:rsidRPr="003A04FD">
        <w:rPr>
          <w:rFonts w:ascii="Verdana" w:hAnsi="Verdana"/>
          <w:lang w:val="en-US"/>
        </w:rPr>
        <w:t>Beispiele</w:t>
      </w:r>
      <w:proofErr w:type="spellEnd"/>
      <w:r w:rsidR="003A04FD" w:rsidRPr="003A04FD">
        <w:rPr>
          <w:rFonts w:ascii="Verdana" w:hAnsi="Verdana"/>
          <w:lang w:val="en-US"/>
        </w:rPr>
        <w:t xml:space="preserve"> von HSR-Videos </w:t>
      </w:r>
      <w:proofErr w:type="spellStart"/>
      <w:r w:rsidR="003A04FD" w:rsidRPr="003A04FD">
        <w:rPr>
          <w:rFonts w:ascii="Verdana" w:hAnsi="Verdana"/>
          <w:lang w:val="en-US"/>
        </w:rPr>
        <w:t>zu</w:t>
      </w:r>
      <w:proofErr w:type="spellEnd"/>
      <w:r w:rsidR="003A04FD" w:rsidRPr="003A04FD">
        <w:rPr>
          <w:rFonts w:ascii="Verdana" w:hAnsi="Verdana"/>
          <w:lang w:val="en-US"/>
        </w:rPr>
        <w:t xml:space="preserve"> </w:t>
      </w:r>
      <w:proofErr w:type="spellStart"/>
      <w:r w:rsidR="003A04FD" w:rsidRPr="003A04FD">
        <w:rPr>
          <w:rFonts w:ascii="Verdana" w:hAnsi="Verdana"/>
          <w:lang w:val="en-US"/>
        </w:rPr>
        <w:t>verschiedenen</w:t>
      </w:r>
      <w:proofErr w:type="spellEnd"/>
      <w:r w:rsidR="003A04FD" w:rsidRPr="003A04FD">
        <w:rPr>
          <w:rFonts w:ascii="Verdana" w:hAnsi="Verdana"/>
          <w:lang w:val="en-US"/>
        </w:rPr>
        <w:t xml:space="preserve"> </w:t>
      </w:r>
      <w:proofErr w:type="spellStart"/>
      <w:r w:rsidR="003A04FD">
        <w:rPr>
          <w:rFonts w:ascii="Verdana" w:hAnsi="Verdana"/>
          <w:lang w:val="en-US"/>
        </w:rPr>
        <w:t>Arbeiten</w:t>
      </w:r>
      <w:proofErr w:type="spellEnd"/>
      <w:r w:rsidR="003A04FD" w:rsidRPr="003A04FD">
        <w:rPr>
          <w:rFonts w:ascii="Verdana" w:hAnsi="Verdana"/>
          <w:lang w:val="en-US"/>
        </w:rPr>
        <w:t xml:space="preserve"> </w:t>
      </w:r>
      <w:proofErr w:type="spellStart"/>
      <w:r w:rsidR="003A04FD" w:rsidRPr="003A04FD">
        <w:rPr>
          <w:rFonts w:ascii="Verdana" w:hAnsi="Verdana"/>
          <w:lang w:val="en-US"/>
        </w:rPr>
        <w:t>finden</w:t>
      </w:r>
      <w:proofErr w:type="spellEnd"/>
      <w:r w:rsidR="003A04FD">
        <w:rPr>
          <w:rFonts w:ascii="Verdana" w:hAnsi="Verdana"/>
          <w:lang w:val="en-US"/>
        </w:rPr>
        <w:t xml:space="preserve"> </w:t>
      </w:r>
      <w:proofErr w:type="spellStart"/>
      <w:r w:rsidR="003A04FD">
        <w:rPr>
          <w:rFonts w:ascii="Verdana" w:hAnsi="Verdana"/>
          <w:lang w:val="en-US"/>
        </w:rPr>
        <w:t>Sie</w:t>
      </w:r>
      <w:proofErr w:type="spellEnd"/>
      <w:r w:rsidR="003A04FD">
        <w:rPr>
          <w:rFonts w:ascii="Verdana" w:hAnsi="Verdana"/>
          <w:lang w:val="en-US"/>
        </w:rPr>
        <w:t xml:space="preserve"> </w:t>
      </w:r>
      <w:proofErr w:type="spellStart"/>
      <w:r w:rsidR="003A04FD">
        <w:rPr>
          <w:rFonts w:ascii="Verdana" w:hAnsi="Verdana"/>
          <w:lang w:val="en-US"/>
        </w:rPr>
        <w:t>bei</w:t>
      </w:r>
      <w:proofErr w:type="spellEnd"/>
      <w:r w:rsidR="003A04FD">
        <w:rPr>
          <w:rFonts w:ascii="Verdana" w:hAnsi="Verdana"/>
          <w:lang w:val="en-US"/>
        </w:rPr>
        <w:t xml:space="preserve"> YouTube (</w:t>
      </w:r>
      <w:proofErr w:type="spellStart"/>
      <w:proofErr w:type="gramStart"/>
      <w:r w:rsidR="003A04FD">
        <w:rPr>
          <w:rFonts w:ascii="Verdana" w:hAnsi="Verdana"/>
          <w:lang w:val="en-US"/>
        </w:rPr>
        <w:t>z.B</w:t>
      </w:r>
      <w:proofErr w:type="spellEnd"/>
      <w:proofErr w:type="gramEnd"/>
      <w:r w:rsidR="003A04FD">
        <w:rPr>
          <w:rFonts w:ascii="Verdana" w:hAnsi="Verdana"/>
          <w:lang w:val="en-US"/>
        </w:rPr>
        <w:t xml:space="preserve">. </w:t>
      </w:r>
      <w:proofErr w:type="spellStart"/>
      <w:r w:rsidR="003A04FD">
        <w:rPr>
          <w:rFonts w:ascii="Verdana" w:hAnsi="Verdana"/>
          <w:lang w:val="en-US"/>
        </w:rPr>
        <w:t>Kinect</w:t>
      </w:r>
      <w:proofErr w:type="spellEnd"/>
      <w:r w:rsidR="003A04FD">
        <w:rPr>
          <w:rFonts w:ascii="Verdana" w:hAnsi="Verdana"/>
          <w:lang w:val="en-US"/>
        </w:rPr>
        <w:t xml:space="preserve"> </w:t>
      </w:r>
      <w:proofErr w:type="spellStart"/>
      <w:r w:rsidR="003A04FD">
        <w:rPr>
          <w:rFonts w:ascii="Verdana" w:hAnsi="Verdana"/>
          <w:lang w:val="en-US"/>
        </w:rPr>
        <w:t>Bodyscanner</w:t>
      </w:r>
      <w:proofErr w:type="spellEnd"/>
      <w:r w:rsidR="003A04FD" w:rsidRPr="003A04FD">
        <w:rPr>
          <w:rFonts w:ascii="Verdana" w:hAnsi="Verdana"/>
          <w:lang w:val="en-US"/>
        </w:rPr>
        <w:t xml:space="preserve"> http://www.youtube.com/watch</w:t>
      </w:r>
      <w:proofErr w:type="gramStart"/>
      <w:r w:rsidR="003A04FD" w:rsidRPr="003A04FD">
        <w:rPr>
          <w:rFonts w:ascii="Verdana" w:hAnsi="Verdana"/>
          <w:lang w:val="en-US"/>
        </w:rPr>
        <w:t>?v</w:t>
      </w:r>
      <w:proofErr w:type="gramEnd"/>
      <w:r w:rsidR="003A04FD" w:rsidRPr="003A04FD">
        <w:rPr>
          <w:rFonts w:ascii="Verdana" w:hAnsi="Verdana"/>
          <w:lang w:val="en-US"/>
        </w:rPr>
        <w:t>=Q1ngxAkiaRg)</w:t>
      </w:r>
    </w:p>
    <w:p w14:paraId="453169EA" w14:textId="427CAD9B" w:rsidR="00916E97" w:rsidRPr="007B5C3A" w:rsidRDefault="00916E97" w:rsidP="00FD0AAB">
      <w:pPr>
        <w:spacing w:before="200"/>
        <w:rPr>
          <w:rFonts w:ascii="Verdana" w:hAnsi="Verdana"/>
        </w:rPr>
      </w:pPr>
    </w:p>
    <w:p w14:paraId="1FCACB59" w14:textId="1A0E4C7D" w:rsidR="00FD0AAB" w:rsidRPr="00B55593" w:rsidRDefault="003766AA" w:rsidP="004C5344">
      <w:pPr>
        <w:pStyle w:val="Heading2"/>
        <w:rPr>
          <w:sz w:val="28"/>
        </w:rPr>
      </w:pPr>
      <w:r>
        <w:rPr>
          <w:sz w:val="28"/>
        </w:rPr>
        <w:t>6</w:t>
      </w:r>
      <w:r w:rsidR="008B23F0" w:rsidRPr="00B55593">
        <w:rPr>
          <w:sz w:val="28"/>
        </w:rPr>
        <w:t xml:space="preserve">. </w:t>
      </w:r>
      <w:r w:rsidR="0048066D">
        <w:rPr>
          <w:sz w:val="28"/>
        </w:rPr>
        <w:t xml:space="preserve">Weitere Regeln und Termine </w:t>
      </w:r>
    </w:p>
    <w:p w14:paraId="4F40700B" w14:textId="14947E0A" w:rsidR="0048066D" w:rsidRDefault="00D47AB5" w:rsidP="00B97981">
      <w:pPr>
        <w:keepNext/>
        <w:keepLines/>
        <w:rPr>
          <w:rFonts w:ascii="Verdana" w:hAnsi="Verdana"/>
        </w:rPr>
      </w:pPr>
      <w:r>
        <w:rPr>
          <w:rFonts w:ascii="Verdana" w:hAnsi="Verdana"/>
        </w:rPr>
        <w:br/>
      </w:r>
      <w:r w:rsidR="00B53528">
        <w:rPr>
          <w:rFonts w:ascii="Verdana" w:hAnsi="Verdana"/>
        </w:rPr>
        <w:t>Des Weiteren</w:t>
      </w:r>
      <w:r w:rsidR="0048066D">
        <w:rPr>
          <w:rFonts w:ascii="Verdana" w:hAnsi="Verdana"/>
        </w:rPr>
        <w:t xml:space="preserve"> gelten die allgemeinen Regeln zu Bachelor und Studienarbeiten „</w:t>
      </w:r>
      <w:r w:rsidR="00B53528" w:rsidRPr="0048066D">
        <w:rPr>
          <w:rFonts w:ascii="Verdana" w:hAnsi="Verdana"/>
        </w:rPr>
        <w:t>Abläufe</w:t>
      </w:r>
      <w:r w:rsidR="0048066D" w:rsidRPr="0048066D">
        <w:rPr>
          <w:rFonts w:ascii="Verdana" w:hAnsi="Verdana"/>
        </w:rPr>
        <w:t xml:space="preserve"> und Regelungen Studien</w:t>
      </w:r>
      <w:r w:rsidR="0048066D" w:rsidRPr="0048066D">
        <w:rPr>
          <w:rFonts w:ascii="Adobe Arabic" w:hAnsi="Adobe Arabic" w:cs="Adobe Arabic"/>
        </w:rPr>
        <w:t>‐</w:t>
      </w:r>
      <w:r w:rsidR="0048066D" w:rsidRPr="0048066D">
        <w:rPr>
          <w:rFonts w:ascii="Verdana" w:hAnsi="Verdana"/>
        </w:rPr>
        <w:t xml:space="preserve"> und Bachelorarbeiten im Studiengang Informatik</w:t>
      </w:r>
      <w:r w:rsidR="0048066D">
        <w:rPr>
          <w:rFonts w:ascii="Verdana" w:hAnsi="Verdana"/>
        </w:rPr>
        <w:t>“ (</w:t>
      </w:r>
      <w:hyperlink r:id="rId12" w:history="1">
        <w:r w:rsidR="0048066D" w:rsidRPr="00383881">
          <w:rPr>
            <w:rStyle w:val="Hyperlink"/>
            <w:rFonts w:ascii="Verdana" w:hAnsi="Verdana"/>
          </w:rPr>
          <w:t>https://www.hsr.ch/Ablaeufe-und-Regelungen-Studie.7479.0.html</w:t>
        </w:r>
      </w:hyperlink>
      <w:r w:rsidR="0048066D">
        <w:rPr>
          <w:rFonts w:ascii="Verdana" w:hAnsi="Verdana"/>
        </w:rPr>
        <w:t>)</w:t>
      </w:r>
    </w:p>
    <w:p w14:paraId="4D6CE75E" w14:textId="425549EA" w:rsidR="005D4C19" w:rsidRDefault="0048066D" w:rsidP="00B97981">
      <w:pPr>
        <w:keepNext/>
        <w:keepLines/>
        <w:rPr>
          <w:rStyle w:val="Hyperlink"/>
          <w:rFonts w:ascii="Verdana" w:hAnsi="Verdana"/>
        </w:rPr>
      </w:pPr>
      <w:r>
        <w:rPr>
          <w:rFonts w:ascii="Verdana" w:hAnsi="Verdana"/>
        </w:rPr>
        <w:t>Der Terminplan ist hier ersichtlich (HSR Intranet)</w:t>
      </w:r>
      <w:r w:rsidR="004C5344">
        <w:rPr>
          <w:rFonts w:ascii="Verdana" w:hAnsi="Verdana"/>
        </w:rPr>
        <w:br/>
      </w:r>
      <w:hyperlink r:id="rId13" w:history="1">
        <w:r w:rsidR="00FD0AAB" w:rsidRPr="004C5344">
          <w:rPr>
            <w:rStyle w:val="Hyperlink"/>
            <w:rFonts w:ascii="Verdana" w:hAnsi="Verdana"/>
          </w:rPr>
          <w:t>https://www.hsr.ch/Termine-Diplom-Bachelor-und.5142.0.html</w:t>
        </w:r>
      </w:hyperlink>
    </w:p>
    <w:p w14:paraId="6A18FF13" w14:textId="77777777" w:rsidR="00741483" w:rsidRDefault="00741483" w:rsidP="00741483"/>
    <w:p w14:paraId="51EEED79" w14:textId="7486279F" w:rsidR="00741483" w:rsidRPr="00B55593" w:rsidRDefault="003766AA" w:rsidP="00741483">
      <w:pPr>
        <w:pStyle w:val="Heading2"/>
        <w:rPr>
          <w:sz w:val="28"/>
        </w:rPr>
      </w:pPr>
      <w:r>
        <w:rPr>
          <w:sz w:val="28"/>
        </w:rPr>
        <w:lastRenderedPageBreak/>
        <w:t>7</w:t>
      </w:r>
      <w:r w:rsidR="00FD0AAB" w:rsidRPr="00066C5A">
        <w:rPr>
          <w:sz w:val="28"/>
        </w:rPr>
        <w:t>. B</w:t>
      </w:r>
      <w:r w:rsidR="00A2363E" w:rsidRPr="00066C5A">
        <w:rPr>
          <w:sz w:val="28"/>
        </w:rPr>
        <w:t>eurteilung</w:t>
      </w:r>
    </w:p>
    <w:p w14:paraId="45EAE886" w14:textId="564BBA23" w:rsidR="0048066D" w:rsidRDefault="00D47AB5" w:rsidP="0048066D">
      <w:pPr>
        <w:rPr>
          <w:rFonts w:ascii="Verdana" w:hAnsi="Verdana"/>
        </w:rPr>
      </w:pPr>
      <w:r>
        <w:rPr>
          <w:rFonts w:ascii="Verdana" w:hAnsi="Verdana"/>
        </w:rPr>
        <w:br/>
      </w:r>
      <w:r w:rsidR="0048066D" w:rsidRPr="00BB26FB">
        <w:rPr>
          <w:rFonts w:ascii="Verdana" w:hAnsi="Verdana"/>
        </w:rPr>
        <w:t xml:space="preserve">Eine erfolgreiche </w:t>
      </w:r>
      <w:r w:rsidR="00B53528">
        <w:rPr>
          <w:rFonts w:ascii="Verdana" w:hAnsi="Verdana"/>
        </w:rPr>
        <w:t>Bachelorarbeit</w:t>
      </w:r>
      <w:r w:rsidR="0048066D">
        <w:rPr>
          <w:rFonts w:ascii="Verdana" w:hAnsi="Verdana"/>
        </w:rPr>
        <w:t xml:space="preserve"> zählt 12</w:t>
      </w:r>
      <w:r w:rsidR="0048066D" w:rsidRPr="00BB26FB">
        <w:rPr>
          <w:rFonts w:ascii="Verdana" w:hAnsi="Verdana"/>
        </w:rPr>
        <w:t xml:space="preserve"> ECTS-Punkte pro Studierenden. Für 1 ECTS Punkt ist eine Arbeitsleistung von ca. 25 bis 30 Stunden budgetiert. </w:t>
      </w:r>
      <w:r w:rsidR="0048066D">
        <w:rPr>
          <w:rFonts w:ascii="Verdana" w:hAnsi="Verdana"/>
        </w:rPr>
        <w:t>Entsprechend sollten ca. 350h A</w:t>
      </w:r>
      <w:r w:rsidR="00F40D84">
        <w:rPr>
          <w:rFonts w:ascii="Verdana" w:hAnsi="Verdana"/>
        </w:rPr>
        <w:t>rbeit für die Bachelor</w:t>
      </w:r>
      <w:r w:rsidR="0048066D">
        <w:rPr>
          <w:rFonts w:ascii="Verdana" w:hAnsi="Verdana"/>
        </w:rPr>
        <w:t>arbeit aufgewendet werden. Dies entspricht ungefähr 25h pro Woche (auf 14 Wochen) und damit ca. 3 Tage Arbeit pro Woche.</w:t>
      </w:r>
    </w:p>
    <w:p w14:paraId="5FE74534" w14:textId="342453CC" w:rsidR="0048066D" w:rsidRPr="00BB26FB" w:rsidRDefault="0048066D" w:rsidP="0048066D">
      <w:pPr>
        <w:rPr>
          <w:rFonts w:ascii="Verdana" w:hAnsi="Verdana"/>
        </w:rPr>
      </w:pPr>
      <w:proofErr w:type="gramStart"/>
      <w:r w:rsidRPr="00BB26FB">
        <w:rPr>
          <w:rFonts w:ascii="Verdana" w:hAnsi="Verdana"/>
        </w:rPr>
        <w:t xml:space="preserve">Für die Beurteilung sind </w:t>
      </w:r>
      <w:r>
        <w:rPr>
          <w:rFonts w:ascii="Verdana" w:hAnsi="Verdana"/>
        </w:rPr>
        <w:t>der</w:t>
      </w:r>
      <w:r w:rsidRPr="00BB26FB">
        <w:rPr>
          <w:rFonts w:ascii="Verdana" w:hAnsi="Verdana"/>
        </w:rPr>
        <w:t xml:space="preserve"> HSR-Betreuer verantwortlich unter Einbezug d</w:t>
      </w:r>
      <w:r>
        <w:rPr>
          <w:rFonts w:ascii="Verdana" w:hAnsi="Verdana"/>
        </w:rPr>
        <w:t>es Beisitzers und allfälligem Feedbacks des Auftraggebers.</w:t>
      </w:r>
      <w:proofErr w:type="gramEnd"/>
    </w:p>
    <w:p w14:paraId="4656C4A4" w14:textId="3230ACF4" w:rsidR="0048066D" w:rsidRPr="00BB26FB" w:rsidRDefault="0048066D" w:rsidP="0048066D">
      <w:pPr>
        <w:rPr>
          <w:rFonts w:ascii="Verdana" w:hAnsi="Verdana"/>
        </w:rPr>
      </w:pPr>
      <w:r w:rsidRPr="00BB26FB">
        <w:rPr>
          <w:rFonts w:ascii="Verdana" w:hAnsi="Verdana"/>
        </w:rPr>
        <w:t xml:space="preserve">Die Bewertung der Arbeit erfolgt entsprechend der verteilten </w:t>
      </w:r>
      <w:proofErr w:type="spellStart"/>
      <w:r>
        <w:rPr>
          <w:rFonts w:ascii="Verdana" w:hAnsi="Verdana"/>
        </w:rPr>
        <w:t>Kriterien</w:t>
      </w:r>
      <w:r w:rsidRPr="00BB26FB">
        <w:rPr>
          <w:rFonts w:ascii="Verdana" w:hAnsi="Verdana"/>
        </w:rPr>
        <w:t>liste</w:t>
      </w:r>
      <w:proofErr w:type="spellEnd"/>
      <w:r w:rsidR="00B53528">
        <w:rPr>
          <w:rFonts w:ascii="Verdana" w:hAnsi="Verdana"/>
        </w:rPr>
        <w:t>.</w:t>
      </w:r>
      <w:r w:rsidRPr="00BB26FB">
        <w:rPr>
          <w:rFonts w:ascii="Verdana" w:hAnsi="Verdana"/>
        </w:rPr>
        <w:t xml:space="preserve"> </w:t>
      </w:r>
    </w:p>
    <w:p w14:paraId="700BF837" w14:textId="7CA44B55" w:rsidR="00BE3CD8" w:rsidRDefault="001174A8" w:rsidP="0048066D">
      <w:pPr>
        <w:rPr>
          <w:rFonts w:ascii="Verdana" w:hAnsi="Verdana"/>
        </w:rPr>
      </w:pPr>
      <w:r w:rsidRPr="00BB26FB">
        <w:rPr>
          <w:rFonts w:ascii="Verdana" w:hAnsi="Verdana"/>
        </w:rPr>
        <w:t xml:space="preserve"> </w:t>
      </w:r>
    </w:p>
    <w:p w14:paraId="09E7E0C6" w14:textId="77777777" w:rsidR="00F332A8" w:rsidRPr="00BB26FB" w:rsidRDefault="00F332A8" w:rsidP="00FD0AAB">
      <w:pPr>
        <w:keepNext/>
        <w:keepLines/>
        <w:rPr>
          <w:rFonts w:ascii="Verdana" w:hAnsi="Verdana"/>
        </w:rPr>
      </w:pPr>
    </w:p>
    <w:p w14:paraId="163E5BCF" w14:textId="3AC1C901" w:rsidR="008B4455" w:rsidRPr="00BB26FB" w:rsidRDefault="00E511AC" w:rsidP="00A66807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 xml:space="preserve">Rapperswil, den </w:t>
      </w:r>
      <w:r w:rsidR="005E47AA">
        <w:rPr>
          <w:rFonts w:ascii="Verdana" w:hAnsi="Verdana"/>
        </w:rPr>
        <w:t>20</w:t>
      </w:r>
      <w:r w:rsidR="00A2363E" w:rsidRPr="00BB26FB">
        <w:rPr>
          <w:rFonts w:ascii="Verdana" w:hAnsi="Verdana"/>
        </w:rPr>
        <w:t xml:space="preserve">. </w:t>
      </w:r>
      <w:r w:rsidR="005E47AA">
        <w:rPr>
          <w:rFonts w:ascii="Verdana" w:hAnsi="Verdana"/>
        </w:rPr>
        <w:t>Februar 2012</w:t>
      </w:r>
    </w:p>
    <w:p w14:paraId="7154C81F" w14:textId="77777777" w:rsidR="002C7820" w:rsidRPr="00BB26FB" w:rsidRDefault="002C7820" w:rsidP="00A2363E">
      <w:pPr>
        <w:rPr>
          <w:rFonts w:ascii="Verdana" w:hAnsi="Verdana"/>
          <w:noProof/>
          <w:lang w:eastAsia="de-CH"/>
        </w:rPr>
      </w:pPr>
    </w:p>
    <w:p w14:paraId="5C8E48BE" w14:textId="77777777" w:rsidR="006F47D3" w:rsidRPr="00BB26FB" w:rsidRDefault="006F47D3" w:rsidP="00A2363E">
      <w:pPr>
        <w:rPr>
          <w:rFonts w:ascii="Verdana" w:hAnsi="Verdana"/>
          <w:noProof/>
          <w:lang w:eastAsia="de-CH"/>
        </w:rPr>
      </w:pPr>
    </w:p>
    <w:p w14:paraId="5989880C" w14:textId="77777777" w:rsidR="006F47D3" w:rsidRPr="00BB26FB" w:rsidRDefault="006F47D3" w:rsidP="00A2363E">
      <w:pPr>
        <w:rPr>
          <w:rFonts w:ascii="Verdana" w:hAnsi="Verdana"/>
          <w:noProof/>
          <w:lang w:eastAsia="de-CH"/>
        </w:rPr>
      </w:pPr>
    </w:p>
    <w:p w14:paraId="0C352B33" w14:textId="77777777" w:rsidR="006F47D3" w:rsidRPr="00BB26FB" w:rsidRDefault="006F47D3" w:rsidP="006F47D3">
      <w:pPr>
        <w:spacing w:after="0"/>
        <w:rPr>
          <w:rFonts w:ascii="Verdana" w:hAnsi="Verdana"/>
          <w:noProof/>
          <w:lang w:val="de-DE" w:eastAsia="de-CH"/>
        </w:rPr>
      </w:pPr>
      <w:r w:rsidRPr="00BB26FB">
        <w:rPr>
          <w:rFonts w:ascii="Verdana" w:hAnsi="Verdana"/>
          <w:noProof/>
          <w:lang w:val="de-DE" w:eastAsia="de-CH"/>
        </w:rPr>
        <w:t>Prof. Dr. Markus Stolze</w:t>
      </w:r>
    </w:p>
    <w:p w14:paraId="6EC6FA26" w14:textId="77777777" w:rsidR="006F47D3" w:rsidRPr="00BB26FB" w:rsidRDefault="006F47D3" w:rsidP="006F47D3">
      <w:pPr>
        <w:spacing w:after="0"/>
        <w:rPr>
          <w:rFonts w:ascii="Verdana" w:hAnsi="Verdana"/>
          <w:noProof/>
          <w:lang w:val="de-DE" w:eastAsia="de-CH"/>
        </w:rPr>
      </w:pPr>
      <w:r w:rsidRPr="00BB26FB">
        <w:rPr>
          <w:rFonts w:ascii="Verdana" w:hAnsi="Verdana"/>
          <w:noProof/>
          <w:lang w:val="de-DE" w:eastAsia="de-CH"/>
        </w:rPr>
        <w:t>Institut für Software</w:t>
      </w:r>
    </w:p>
    <w:p w14:paraId="62776D9A" w14:textId="77777777" w:rsidR="005A5595" w:rsidRPr="00BB26FB" w:rsidRDefault="006F47D3" w:rsidP="006F47D3">
      <w:pPr>
        <w:rPr>
          <w:rFonts w:ascii="Verdana" w:hAnsi="Verdana"/>
          <w:noProof/>
          <w:lang w:eastAsia="de-CH"/>
        </w:rPr>
      </w:pPr>
      <w:r w:rsidRPr="00BB26FB">
        <w:rPr>
          <w:rFonts w:ascii="Verdana" w:hAnsi="Verdana"/>
          <w:noProof/>
          <w:lang w:val="de-DE" w:eastAsia="de-CH"/>
        </w:rPr>
        <w:t>Hochschule für Technik Rapperswil</w:t>
      </w:r>
    </w:p>
    <w:p w14:paraId="3CD7ADCC" w14:textId="77777777" w:rsidR="00521085" w:rsidRPr="00BB26FB" w:rsidRDefault="00521085" w:rsidP="006F47D3">
      <w:pPr>
        <w:rPr>
          <w:rFonts w:ascii="Verdana" w:hAnsi="Verdana"/>
          <w:noProof/>
          <w:lang w:eastAsia="de-CH"/>
        </w:rPr>
      </w:pPr>
    </w:p>
    <w:sectPr w:rsidR="00521085" w:rsidRPr="00BB26FB" w:rsidSect="00F715BE">
      <w:headerReference w:type="default" r:id="rId14"/>
      <w:footerReference w:type="default" r:id="rId15"/>
      <w:pgSz w:w="11906" w:h="16838" w:code="9"/>
      <w:pgMar w:top="1417" w:right="1274" w:bottom="1134" w:left="1417" w:header="567" w:footer="2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F0346" w14:textId="77777777" w:rsidR="00F26579" w:rsidRDefault="00F26579" w:rsidP="00E77FBC">
      <w:pPr>
        <w:spacing w:after="0" w:line="240" w:lineRule="auto"/>
      </w:pPr>
      <w:r>
        <w:separator/>
      </w:r>
    </w:p>
  </w:endnote>
  <w:endnote w:type="continuationSeparator" w:id="0">
    <w:p w14:paraId="5A4FB0E6" w14:textId="77777777" w:rsidR="00F26579" w:rsidRDefault="00F26579" w:rsidP="00E77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dobe Arabic">
    <w:panose1 w:val="020405030502010202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4110"/>
      <w:gridCol w:w="1276"/>
      <w:gridCol w:w="2297"/>
    </w:tblGrid>
    <w:tr w:rsidR="00F26579" w:rsidRPr="00957777" w14:paraId="7D296328" w14:textId="77777777" w:rsidTr="00B97981">
      <w:trPr>
        <w:trHeight w:val="407"/>
      </w:trPr>
      <w:tc>
        <w:tcPr>
          <w:tcW w:w="2197" w:type="dxa"/>
        </w:tcPr>
        <w:p w14:paraId="09870403" w14:textId="77777777" w:rsidR="00F26579" w:rsidRPr="00957777" w:rsidRDefault="00F26579" w:rsidP="00FC4AAC">
          <w:pPr>
            <w:spacing w:line="240" w:lineRule="atLeast"/>
            <w:jc w:val="center"/>
            <w:rPr>
              <w:sz w:val="16"/>
            </w:rPr>
          </w:pPr>
          <w:r>
            <w:rPr>
              <w:sz w:val="16"/>
            </w:rPr>
            <w:t>Markus Stolze</w:t>
          </w:r>
        </w:p>
      </w:tc>
      <w:tc>
        <w:tcPr>
          <w:tcW w:w="4110" w:type="dxa"/>
        </w:tcPr>
        <w:p w14:paraId="1BB1989F" w14:textId="77777777" w:rsidR="00F26579" w:rsidRPr="00957777" w:rsidRDefault="00F26579" w:rsidP="000C68F4">
          <w:pPr>
            <w:spacing w:line="240" w:lineRule="atLeast"/>
            <w:jc w:val="center"/>
            <w:rPr>
              <w:sz w:val="16"/>
            </w:rPr>
          </w:pPr>
          <w:r w:rsidRPr="00957777">
            <w:rPr>
              <w:sz w:val="16"/>
            </w:rPr>
            <w:t xml:space="preserve">Datei: </w:t>
          </w:r>
          <w:r w:rsidRPr="00957777">
            <w:rPr>
              <w:sz w:val="16"/>
            </w:rPr>
            <w:fldChar w:fldCharType="begin"/>
          </w:r>
          <w:r w:rsidRPr="00957777">
            <w:rPr>
              <w:sz w:val="16"/>
            </w:rPr>
            <w:instrText xml:space="preserve">\FILENAME </w:instrText>
          </w:r>
          <w:r w:rsidRPr="00957777"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2012-FS-BA-ElmerHeidtTreichler-HSRVideoWall-Aufgabenstellung-V0.docx</w:t>
          </w:r>
          <w:r w:rsidRPr="00957777">
            <w:rPr>
              <w:sz w:val="16"/>
            </w:rPr>
            <w:fldChar w:fldCharType="end"/>
          </w:r>
        </w:p>
      </w:tc>
      <w:tc>
        <w:tcPr>
          <w:tcW w:w="1276" w:type="dxa"/>
        </w:tcPr>
        <w:p w14:paraId="0738C1B7" w14:textId="77777777" w:rsidR="00F26579" w:rsidRPr="00957777" w:rsidRDefault="00F26579" w:rsidP="006F7FEA">
          <w:pPr>
            <w:spacing w:line="240" w:lineRule="atLeast"/>
            <w:jc w:val="center"/>
            <w:rPr>
              <w:sz w:val="16"/>
            </w:rPr>
          </w:pPr>
          <w:r w:rsidRPr="00957777">
            <w:rPr>
              <w:sz w:val="16"/>
            </w:rPr>
            <w:t xml:space="preserve">Ausgabe: </w:t>
          </w:r>
          <w:r>
            <w:rPr>
              <w:sz w:val="16"/>
            </w:rPr>
            <w:t>1.0</w:t>
          </w:r>
        </w:p>
      </w:tc>
      <w:tc>
        <w:tcPr>
          <w:tcW w:w="2297" w:type="dxa"/>
        </w:tcPr>
        <w:p w14:paraId="276C3491" w14:textId="06047C26" w:rsidR="00F26579" w:rsidRPr="00957777" w:rsidRDefault="00F26579" w:rsidP="000C68F4">
          <w:pPr>
            <w:spacing w:line="240" w:lineRule="atLeast"/>
            <w:jc w:val="center"/>
            <w:rPr>
              <w:sz w:val="16"/>
            </w:rPr>
          </w:pPr>
          <w:r w:rsidRPr="00957777">
            <w:rPr>
              <w:sz w:val="16"/>
            </w:rPr>
            <w:t xml:space="preserve">Letzte Änderung am: </w:t>
          </w:r>
          <w:r w:rsidRPr="00957777">
            <w:rPr>
              <w:sz w:val="16"/>
            </w:rPr>
            <w:fldChar w:fldCharType="begin"/>
          </w:r>
          <w:r w:rsidRPr="00957777">
            <w:rPr>
              <w:sz w:val="16"/>
            </w:rPr>
            <w:instrText xml:space="preserve"> SAVEDATE \@ "dd.MM.yy" \* MERGEFORMAT </w:instrText>
          </w:r>
          <w:r w:rsidRPr="00957777">
            <w:rPr>
              <w:sz w:val="16"/>
            </w:rPr>
            <w:fldChar w:fldCharType="separate"/>
          </w:r>
          <w:r>
            <w:rPr>
              <w:noProof/>
              <w:sz w:val="16"/>
            </w:rPr>
            <w:t>26.02.12</w:t>
          </w:r>
          <w:r w:rsidRPr="00957777">
            <w:rPr>
              <w:sz w:val="16"/>
            </w:rPr>
            <w:fldChar w:fldCharType="end"/>
          </w:r>
        </w:p>
      </w:tc>
    </w:tr>
  </w:tbl>
  <w:p w14:paraId="37CDF67C" w14:textId="77777777" w:rsidR="00F26579" w:rsidRDefault="00F26579" w:rsidP="00F64C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34DA4" w14:textId="77777777" w:rsidR="00F26579" w:rsidRDefault="00F26579" w:rsidP="00E77FBC">
      <w:pPr>
        <w:spacing w:after="0" w:line="240" w:lineRule="auto"/>
      </w:pPr>
      <w:r>
        <w:separator/>
      </w:r>
    </w:p>
  </w:footnote>
  <w:footnote w:type="continuationSeparator" w:id="0">
    <w:p w14:paraId="413211FC" w14:textId="77777777" w:rsidR="00F26579" w:rsidRDefault="00F26579" w:rsidP="00E77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70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662"/>
      <w:gridCol w:w="1134"/>
    </w:tblGrid>
    <w:tr w:rsidR="00F26579" w:rsidRPr="00957777" w14:paraId="4D6ECAD6" w14:textId="77777777" w:rsidTr="000957C6">
      <w:trPr>
        <w:trHeight w:val="993"/>
      </w:trPr>
      <w:tc>
        <w:tcPr>
          <w:tcW w:w="1985" w:type="dxa"/>
        </w:tcPr>
        <w:p w14:paraId="11AAD0A6" w14:textId="77777777" w:rsidR="00F26579" w:rsidRPr="00957777" w:rsidRDefault="00F26579" w:rsidP="00F129F7">
          <w:pPr>
            <w:spacing w:line="240" w:lineRule="atLeast"/>
            <w:jc w:val="center"/>
            <w:rPr>
              <w:noProof/>
              <w:sz w:val="20"/>
              <w:lang w:eastAsia="de-CH"/>
            </w:rPr>
          </w:pPr>
          <w:r>
            <w:rPr>
              <w:noProof/>
              <w:sz w:val="20"/>
              <w:lang w:val="en-US"/>
            </w:rPr>
            <w:drawing>
              <wp:inline distT="0" distB="0" distL="0" distR="0" wp14:anchorId="3E637431" wp14:editId="086D4B14">
                <wp:extent cx="1223010" cy="308610"/>
                <wp:effectExtent l="0" t="0" r="0" b="0"/>
                <wp:docPr id="1" name="Bild 1" descr="logo_allg_farb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logo_allg_farb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57777">
            <w:t xml:space="preserve"> </w:t>
          </w:r>
        </w:p>
      </w:tc>
      <w:tc>
        <w:tcPr>
          <w:tcW w:w="6662" w:type="dxa"/>
        </w:tcPr>
        <w:p w14:paraId="61131C83" w14:textId="2278165F" w:rsidR="00F26579" w:rsidRPr="00957777" w:rsidRDefault="00F26579" w:rsidP="002A5CDF">
          <w:pPr>
            <w:spacing w:line="240" w:lineRule="atLeast"/>
            <w:jc w:val="center"/>
            <w:rPr>
              <w:sz w:val="20"/>
            </w:rPr>
          </w:pPr>
          <w:r w:rsidRPr="00957777">
            <w:rPr>
              <w:sz w:val="20"/>
            </w:rPr>
            <w:t xml:space="preserve">Abteilung Informatik </w:t>
          </w:r>
          <w:r>
            <w:rPr>
              <w:sz w:val="20"/>
            </w:rPr>
            <w:t>Frühjahrssemester 2012</w:t>
          </w:r>
          <w:r w:rsidRPr="00957777">
            <w:rPr>
              <w:sz w:val="20"/>
            </w:rPr>
            <w:br/>
          </w:r>
          <w:r>
            <w:rPr>
              <w:sz w:val="20"/>
            </w:rPr>
            <w:t xml:space="preserve">Aufgabenstellung Bachelorarbeit </w:t>
          </w:r>
          <w:r>
            <w:rPr>
              <w:i/>
              <w:sz w:val="20"/>
            </w:rPr>
            <w:t>HSR Video Wall</w:t>
          </w:r>
          <w:r w:rsidRPr="007F4AF1">
            <w:rPr>
              <w:sz w:val="20"/>
            </w:rPr>
            <w:t xml:space="preserve"> </w:t>
          </w:r>
          <w:r>
            <w:rPr>
              <w:sz w:val="20"/>
            </w:rPr>
            <w:t>für</w:t>
          </w:r>
          <w:r>
            <w:rPr>
              <w:sz w:val="20"/>
            </w:rPr>
            <w:br/>
            <w:t xml:space="preserve">Lukas Elmer, Christina Heidt &amp; </w:t>
          </w:r>
          <w:r w:rsidRPr="007F4AF1">
            <w:rPr>
              <w:sz w:val="20"/>
            </w:rPr>
            <w:t xml:space="preserve">Delia </w:t>
          </w:r>
          <w:proofErr w:type="spellStart"/>
          <w:r w:rsidRPr="007F4AF1">
            <w:rPr>
              <w:sz w:val="20"/>
            </w:rPr>
            <w:t>Treichler</w:t>
          </w:r>
          <w:proofErr w:type="spellEnd"/>
        </w:p>
      </w:tc>
      <w:tc>
        <w:tcPr>
          <w:tcW w:w="1134" w:type="dxa"/>
        </w:tcPr>
        <w:p w14:paraId="3539ADE0" w14:textId="77777777" w:rsidR="00F26579" w:rsidRPr="00957777" w:rsidRDefault="00F26579" w:rsidP="000C68F4">
          <w:pPr>
            <w:spacing w:line="240" w:lineRule="atLeast"/>
            <w:jc w:val="center"/>
            <w:rPr>
              <w:sz w:val="20"/>
            </w:rPr>
          </w:pPr>
          <w:r w:rsidRPr="00957777">
            <w:rPr>
              <w:sz w:val="20"/>
            </w:rPr>
            <w:t>Seite</w:t>
          </w:r>
        </w:p>
        <w:p w14:paraId="00D02D84" w14:textId="77777777" w:rsidR="00F26579" w:rsidRPr="00957777" w:rsidRDefault="00F26579" w:rsidP="00F129F7">
          <w:pPr>
            <w:spacing w:line="240" w:lineRule="atLeast"/>
            <w:jc w:val="center"/>
            <w:rPr>
              <w:sz w:val="20"/>
            </w:rPr>
          </w:pPr>
          <w:r w:rsidRPr="00957777">
            <w:rPr>
              <w:sz w:val="20"/>
            </w:rPr>
            <w:fldChar w:fldCharType="begin"/>
          </w:r>
          <w:r w:rsidRPr="00957777">
            <w:rPr>
              <w:sz w:val="20"/>
            </w:rPr>
            <w:instrText>\PAGE</w:instrText>
          </w:r>
          <w:r w:rsidRPr="00957777">
            <w:rPr>
              <w:sz w:val="20"/>
            </w:rPr>
            <w:fldChar w:fldCharType="separate"/>
          </w:r>
          <w:r w:rsidR="00BA1FD4">
            <w:rPr>
              <w:noProof/>
              <w:sz w:val="20"/>
            </w:rPr>
            <w:t>4</w:t>
          </w:r>
          <w:r w:rsidRPr="00957777">
            <w:rPr>
              <w:sz w:val="20"/>
            </w:rPr>
            <w:fldChar w:fldCharType="end"/>
          </w:r>
          <w:r w:rsidRPr="00957777">
            <w:rPr>
              <w:sz w:val="20"/>
            </w:rPr>
            <w:t>/</w:t>
          </w:r>
          <w:fldSimple w:instr=" DOCPROPERTY  Pages  \* MERGEFORMAT ">
            <w:r w:rsidRPr="00B447DE">
              <w:rPr>
                <w:sz w:val="20"/>
              </w:rPr>
              <w:t>4</w:t>
            </w:r>
          </w:fldSimple>
        </w:p>
      </w:tc>
    </w:tr>
  </w:tbl>
  <w:p w14:paraId="2E686230" w14:textId="77777777" w:rsidR="00F26579" w:rsidRPr="00E77FBC" w:rsidRDefault="00F26579" w:rsidP="00E77F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A84271F"/>
    <w:multiLevelType w:val="hybridMultilevel"/>
    <w:tmpl w:val="1BDC33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C63FA"/>
    <w:multiLevelType w:val="hybridMultilevel"/>
    <w:tmpl w:val="6E9E35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810CF"/>
    <w:multiLevelType w:val="hybridMultilevel"/>
    <w:tmpl w:val="2DD4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55A4E"/>
    <w:multiLevelType w:val="hybridMultilevel"/>
    <w:tmpl w:val="466855A2"/>
    <w:lvl w:ilvl="0" w:tplc="0807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1D787B"/>
    <w:multiLevelType w:val="hybridMultilevel"/>
    <w:tmpl w:val="9634BB2C"/>
    <w:lvl w:ilvl="0" w:tplc="6C1A9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EE3727"/>
    <w:multiLevelType w:val="hybridMultilevel"/>
    <w:tmpl w:val="CB0C2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D2954"/>
    <w:multiLevelType w:val="hybridMultilevel"/>
    <w:tmpl w:val="17D0D120"/>
    <w:lvl w:ilvl="0" w:tplc="3FBEA5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D5A5B"/>
    <w:multiLevelType w:val="hybridMultilevel"/>
    <w:tmpl w:val="338879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1D5CE0"/>
    <w:multiLevelType w:val="multilevel"/>
    <w:tmpl w:val="C6B45FB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2713E19"/>
    <w:multiLevelType w:val="multilevel"/>
    <w:tmpl w:val="2DD48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3B5648"/>
    <w:multiLevelType w:val="hybridMultilevel"/>
    <w:tmpl w:val="80BABD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FB2383"/>
    <w:multiLevelType w:val="hybridMultilevel"/>
    <w:tmpl w:val="19EE0D44"/>
    <w:lvl w:ilvl="0" w:tplc="066A4C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131173"/>
    <w:multiLevelType w:val="hybridMultilevel"/>
    <w:tmpl w:val="2800DE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82D7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55720"/>
    <w:multiLevelType w:val="hybridMultilevel"/>
    <w:tmpl w:val="14881AFE"/>
    <w:lvl w:ilvl="0" w:tplc="0807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1B40B46"/>
    <w:multiLevelType w:val="hybridMultilevel"/>
    <w:tmpl w:val="4AB43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E57462"/>
    <w:multiLevelType w:val="hybridMultilevel"/>
    <w:tmpl w:val="46B6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E6999"/>
    <w:multiLevelType w:val="multilevel"/>
    <w:tmpl w:val="0088A20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4"/>
  </w:num>
  <w:num w:numId="5">
    <w:abstractNumId w:val="8"/>
  </w:num>
  <w:num w:numId="6">
    <w:abstractNumId w:val="15"/>
  </w:num>
  <w:num w:numId="7">
    <w:abstractNumId w:val="19"/>
  </w:num>
  <w:num w:numId="8">
    <w:abstractNumId w:val="17"/>
  </w:num>
  <w:num w:numId="9">
    <w:abstractNumId w:val="13"/>
  </w:num>
  <w:num w:numId="10">
    <w:abstractNumId w:val="0"/>
  </w:num>
  <w:num w:numId="11">
    <w:abstractNumId w:val="1"/>
  </w:num>
  <w:num w:numId="12">
    <w:abstractNumId w:val="2"/>
  </w:num>
  <w:num w:numId="13">
    <w:abstractNumId w:val="6"/>
  </w:num>
  <w:num w:numId="14">
    <w:abstractNumId w:val="16"/>
  </w:num>
  <w:num w:numId="15">
    <w:abstractNumId w:val="7"/>
  </w:num>
  <w:num w:numId="16">
    <w:abstractNumId w:val="5"/>
  </w:num>
  <w:num w:numId="17">
    <w:abstractNumId w:val="18"/>
  </w:num>
  <w:num w:numId="18">
    <w:abstractNumId w:val="11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3E"/>
    <w:rsid w:val="00016C38"/>
    <w:rsid w:val="00035B89"/>
    <w:rsid w:val="00041361"/>
    <w:rsid w:val="00053AC5"/>
    <w:rsid w:val="00065AFC"/>
    <w:rsid w:val="00066C5A"/>
    <w:rsid w:val="00091771"/>
    <w:rsid w:val="000954ED"/>
    <w:rsid w:val="000957C6"/>
    <w:rsid w:val="000A2479"/>
    <w:rsid w:val="000B45E9"/>
    <w:rsid w:val="000C68F4"/>
    <w:rsid w:val="000E0360"/>
    <w:rsid w:val="000E1779"/>
    <w:rsid w:val="000E3351"/>
    <w:rsid w:val="000F3F52"/>
    <w:rsid w:val="00103453"/>
    <w:rsid w:val="00116675"/>
    <w:rsid w:val="001174A8"/>
    <w:rsid w:val="0015054B"/>
    <w:rsid w:val="0015074E"/>
    <w:rsid w:val="00155EDE"/>
    <w:rsid w:val="00160706"/>
    <w:rsid w:val="0017294F"/>
    <w:rsid w:val="001A225A"/>
    <w:rsid w:val="001B26DF"/>
    <w:rsid w:val="001C37D9"/>
    <w:rsid w:val="001C4F98"/>
    <w:rsid w:val="001D714B"/>
    <w:rsid w:val="001E77B3"/>
    <w:rsid w:val="0020048C"/>
    <w:rsid w:val="00203A9D"/>
    <w:rsid w:val="00210DB2"/>
    <w:rsid w:val="00221F20"/>
    <w:rsid w:val="00222080"/>
    <w:rsid w:val="00227420"/>
    <w:rsid w:val="002327D4"/>
    <w:rsid w:val="00240331"/>
    <w:rsid w:val="0024359D"/>
    <w:rsid w:val="0024364D"/>
    <w:rsid w:val="002478AE"/>
    <w:rsid w:val="002777F5"/>
    <w:rsid w:val="002A0321"/>
    <w:rsid w:val="002A5CDF"/>
    <w:rsid w:val="002B0C0B"/>
    <w:rsid w:val="002B1C8A"/>
    <w:rsid w:val="002B76B1"/>
    <w:rsid w:val="002C7820"/>
    <w:rsid w:val="002E1519"/>
    <w:rsid w:val="002E3F75"/>
    <w:rsid w:val="002E5143"/>
    <w:rsid w:val="002F1102"/>
    <w:rsid w:val="002F2BA2"/>
    <w:rsid w:val="002F5743"/>
    <w:rsid w:val="003119A8"/>
    <w:rsid w:val="00315DCA"/>
    <w:rsid w:val="00322598"/>
    <w:rsid w:val="0034132E"/>
    <w:rsid w:val="00344F0C"/>
    <w:rsid w:val="00346268"/>
    <w:rsid w:val="00357BAC"/>
    <w:rsid w:val="00370CC6"/>
    <w:rsid w:val="003717FF"/>
    <w:rsid w:val="0037330E"/>
    <w:rsid w:val="0037571F"/>
    <w:rsid w:val="003766AA"/>
    <w:rsid w:val="00376836"/>
    <w:rsid w:val="00391AFB"/>
    <w:rsid w:val="003A04FD"/>
    <w:rsid w:val="003A64C2"/>
    <w:rsid w:val="003B5F5A"/>
    <w:rsid w:val="003C1DDF"/>
    <w:rsid w:val="00405DA9"/>
    <w:rsid w:val="004473F0"/>
    <w:rsid w:val="0046183E"/>
    <w:rsid w:val="004659DB"/>
    <w:rsid w:val="00474331"/>
    <w:rsid w:val="00476920"/>
    <w:rsid w:val="0048066D"/>
    <w:rsid w:val="00487E4F"/>
    <w:rsid w:val="00487FBE"/>
    <w:rsid w:val="00493EC1"/>
    <w:rsid w:val="004C4A7F"/>
    <w:rsid w:val="004C5344"/>
    <w:rsid w:val="004E34DB"/>
    <w:rsid w:val="00500185"/>
    <w:rsid w:val="00513277"/>
    <w:rsid w:val="00513493"/>
    <w:rsid w:val="005135E9"/>
    <w:rsid w:val="00521085"/>
    <w:rsid w:val="00525C62"/>
    <w:rsid w:val="005350BF"/>
    <w:rsid w:val="00553959"/>
    <w:rsid w:val="005617DD"/>
    <w:rsid w:val="00570BF7"/>
    <w:rsid w:val="00573C92"/>
    <w:rsid w:val="00577A17"/>
    <w:rsid w:val="00592724"/>
    <w:rsid w:val="005A52DD"/>
    <w:rsid w:val="005A5595"/>
    <w:rsid w:val="005C0470"/>
    <w:rsid w:val="005C0878"/>
    <w:rsid w:val="005C4313"/>
    <w:rsid w:val="005D1824"/>
    <w:rsid w:val="005D4C19"/>
    <w:rsid w:val="005E2EFD"/>
    <w:rsid w:val="005E47AA"/>
    <w:rsid w:val="005E56CC"/>
    <w:rsid w:val="005F712B"/>
    <w:rsid w:val="00611899"/>
    <w:rsid w:val="0063071B"/>
    <w:rsid w:val="00633934"/>
    <w:rsid w:val="0064079A"/>
    <w:rsid w:val="00643AB9"/>
    <w:rsid w:val="00651E75"/>
    <w:rsid w:val="006762A1"/>
    <w:rsid w:val="00682113"/>
    <w:rsid w:val="00683FCC"/>
    <w:rsid w:val="006A082F"/>
    <w:rsid w:val="006A20F6"/>
    <w:rsid w:val="006B7A5D"/>
    <w:rsid w:val="006C28BF"/>
    <w:rsid w:val="006E193F"/>
    <w:rsid w:val="006F47D3"/>
    <w:rsid w:val="006F7FEA"/>
    <w:rsid w:val="00717579"/>
    <w:rsid w:val="00720F21"/>
    <w:rsid w:val="00725138"/>
    <w:rsid w:val="00741483"/>
    <w:rsid w:val="00750C75"/>
    <w:rsid w:val="0075177B"/>
    <w:rsid w:val="00754508"/>
    <w:rsid w:val="00770ADF"/>
    <w:rsid w:val="00783715"/>
    <w:rsid w:val="0078379D"/>
    <w:rsid w:val="00783C6D"/>
    <w:rsid w:val="00787634"/>
    <w:rsid w:val="007A2078"/>
    <w:rsid w:val="007A20FE"/>
    <w:rsid w:val="007B2EC1"/>
    <w:rsid w:val="007B5C3A"/>
    <w:rsid w:val="007B7109"/>
    <w:rsid w:val="007F0193"/>
    <w:rsid w:val="007F4AF1"/>
    <w:rsid w:val="00830293"/>
    <w:rsid w:val="00840B0F"/>
    <w:rsid w:val="00850546"/>
    <w:rsid w:val="00852731"/>
    <w:rsid w:val="00892883"/>
    <w:rsid w:val="00895F03"/>
    <w:rsid w:val="008B23F0"/>
    <w:rsid w:val="008B4455"/>
    <w:rsid w:val="008B4823"/>
    <w:rsid w:val="008C61B0"/>
    <w:rsid w:val="008E22D8"/>
    <w:rsid w:val="0090027A"/>
    <w:rsid w:val="00901B73"/>
    <w:rsid w:val="00916E97"/>
    <w:rsid w:val="00923EF0"/>
    <w:rsid w:val="00932593"/>
    <w:rsid w:val="00935FAE"/>
    <w:rsid w:val="00957777"/>
    <w:rsid w:val="009757CA"/>
    <w:rsid w:val="00983961"/>
    <w:rsid w:val="009942A0"/>
    <w:rsid w:val="009A300F"/>
    <w:rsid w:val="009B630C"/>
    <w:rsid w:val="009C37DB"/>
    <w:rsid w:val="009F7ABC"/>
    <w:rsid w:val="00A01402"/>
    <w:rsid w:val="00A0507A"/>
    <w:rsid w:val="00A1410F"/>
    <w:rsid w:val="00A2363E"/>
    <w:rsid w:val="00A322EF"/>
    <w:rsid w:val="00A37294"/>
    <w:rsid w:val="00A4420B"/>
    <w:rsid w:val="00A56DED"/>
    <w:rsid w:val="00A64019"/>
    <w:rsid w:val="00A64B53"/>
    <w:rsid w:val="00A653E9"/>
    <w:rsid w:val="00A65D2A"/>
    <w:rsid w:val="00A66807"/>
    <w:rsid w:val="00A66D47"/>
    <w:rsid w:val="00A806EA"/>
    <w:rsid w:val="00A94E28"/>
    <w:rsid w:val="00AA526F"/>
    <w:rsid w:val="00AA7F95"/>
    <w:rsid w:val="00AC7038"/>
    <w:rsid w:val="00AD5506"/>
    <w:rsid w:val="00AE5FC9"/>
    <w:rsid w:val="00AF02A8"/>
    <w:rsid w:val="00AF719F"/>
    <w:rsid w:val="00B161A1"/>
    <w:rsid w:val="00B2584C"/>
    <w:rsid w:val="00B278AF"/>
    <w:rsid w:val="00B33A4D"/>
    <w:rsid w:val="00B35EBE"/>
    <w:rsid w:val="00B41217"/>
    <w:rsid w:val="00B447DE"/>
    <w:rsid w:val="00B5047B"/>
    <w:rsid w:val="00B53528"/>
    <w:rsid w:val="00B55593"/>
    <w:rsid w:val="00B55CFD"/>
    <w:rsid w:val="00B57040"/>
    <w:rsid w:val="00B803CB"/>
    <w:rsid w:val="00B85099"/>
    <w:rsid w:val="00B8782A"/>
    <w:rsid w:val="00B939B6"/>
    <w:rsid w:val="00B97981"/>
    <w:rsid w:val="00BA1FD4"/>
    <w:rsid w:val="00BA2E7D"/>
    <w:rsid w:val="00BB26FB"/>
    <w:rsid w:val="00BC1C17"/>
    <w:rsid w:val="00BC7F9A"/>
    <w:rsid w:val="00BE28E8"/>
    <w:rsid w:val="00BE3CD8"/>
    <w:rsid w:val="00BE6FFB"/>
    <w:rsid w:val="00C07EB0"/>
    <w:rsid w:val="00C14849"/>
    <w:rsid w:val="00C14F41"/>
    <w:rsid w:val="00C27AD6"/>
    <w:rsid w:val="00C35C20"/>
    <w:rsid w:val="00C47DA3"/>
    <w:rsid w:val="00C513AA"/>
    <w:rsid w:val="00C60078"/>
    <w:rsid w:val="00C633DE"/>
    <w:rsid w:val="00C752E1"/>
    <w:rsid w:val="00C85171"/>
    <w:rsid w:val="00C9476E"/>
    <w:rsid w:val="00C94EDD"/>
    <w:rsid w:val="00CA6ACA"/>
    <w:rsid w:val="00CB6E96"/>
    <w:rsid w:val="00CC3601"/>
    <w:rsid w:val="00CE0024"/>
    <w:rsid w:val="00CF3BD1"/>
    <w:rsid w:val="00D1287A"/>
    <w:rsid w:val="00D1287F"/>
    <w:rsid w:val="00D16073"/>
    <w:rsid w:val="00D24767"/>
    <w:rsid w:val="00D37067"/>
    <w:rsid w:val="00D47AB5"/>
    <w:rsid w:val="00D50ECA"/>
    <w:rsid w:val="00D512CC"/>
    <w:rsid w:val="00D55CD4"/>
    <w:rsid w:val="00D66B95"/>
    <w:rsid w:val="00D670C5"/>
    <w:rsid w:val="00D70610"/>
    <w:rsid w:val="00D7703D"/>
    <w:rsid w:val="00D9034B"/>
    <w:rsid w:val="00DA22AC"/>
    <w:rsid w:val="00DE01CA"/>
    <w:rsid w:val="00DE3318"/>
    <w:rsid w:val="00DE4390"/>
    <w:rsid w:val="00DE61E9"/>
    <w:rsid w:val="00DF3177"/>
    <w:rsid w:val="00DF5B2B"/>
    <w:rsid w:val="00E00E81"/>
    <w:rsid w:val="00E016DC"/>
    <w:rsid w:val="00E04EB5"/>
    <w:rsid w:val="00E052AF"/>
    <w:rsid w:val="00E34B62"/>
    <w:rsid w:val="00E37A4B"/>
    <w:rsid w:val="00E50B85"/>
    <w:rsid w:val="00E511AC"/>
    <w:rsid w:val="00E557A7"/>
    <w:rsid w:val="00E71A9C"/>
    <w:rsid w:val="00E74CB6"/>
    <w:rsid w:val="00E77FBC"/>
    <w:rsid w:val="00E947CB"/>
    <w:rsid w:val="00E96223"/>
    <w:rsid w:val="00ED4781"/>
    <w:rsid w:val="00EF5801"/>
    <w:rsid w:val="00F04EF4"/>
    <w:rsid w:val="00F129F7"/>
    <w:rsid w:val="00F13857"/>
    <w:rsid w:val="00F158A0"/>
    <w:rsid w:val="00F26579"/>
    <w:rsid w:val="00F31018"/>
    <w:rsid w:val="00F332A8"/>
    <w:rsid w:val="00F377D7"/>
    <w:rsid w:val="00F40D84"/>
    <w:rsid w:val="00F5203A"/>
    <w:rsid w:val="00F64C05"/>
    <w:rsid w:val="00F715BE"/>
    <w:rsid w:val="00F73E2A"/>
    <w:rsid w:val="00F8023B"/>
    <w:rsid w:val="00F945BC"/>
    <w:rsid w:val="00FA30A0"/>
    <w:rsid w:val="00FB0728"/>
    <w:rsid w:val="00FB1CAB"/>
    <w:rsid w:val="00FC4AAC"/>
    <w:rsid w:val="00FD0AAB"/>
    <w:rsid w:val="00FE1DC5"/>
    <w:rsid w:val="00FF283D"/>
    <w:rsid w:val="00FF3AD9"/>
    <w:rsid w:val="00FF4104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7A8C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50"/>
    <w:pPr>
      <w:keepNext/>
      <w:keepLines/>
      <w:numPr>
        <w:numId w:val="3"/>
      </w:numPr>
      <w:spacing w:before="480" w:after="0"/>
      <w:ind w:left="357" w:hanging="357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7F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77FBC"/>
    <w:p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63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2363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FF5F5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2363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7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FBC"/>
  </w:style>
  <w:style w:type="paragraph" w:styleId="Footer">
    <w:name w:val="footer"/>
    <w:basedOn w:val="Normal"/>
    <w:link w:val="FooterChar"/>
    <w:unhideWhenUsed/>
    <w:rsid w:val="00E77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FBC"/>
  </w:style>
  <w:style w:type="character" w:customStyle="1" w:styleId="Heading8Char">
    <w:name w:val="Heading 8 Char"/>
    <w:link w:val="Heading8"/>
    <w:rsid w:val="00E77FBC"/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F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">
    <w:name w:val="Helle Schattierung - Akzent 1"/>
    <w:basedOn w:val="TableNormal"/>
    <w:uiPriority w:val="60"/>
    <w:rsid w:val="000E177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-Accent1">
    <w:name w:val="Medium Grid 1 Accent 1"/>
    <w:basedOn w:val="TableNormal"/>
    <w:uiPriority w:val="67"/>
    <w:rsid w:val="000E177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Hyperlink">
    <w:name w:val="Hyperlink"/>
    <w:uiPriority w:val="99"/>
    <w:unhideWhenUsed/>
    <w:rsid w:val="000E1779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64C0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717F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FollowedHyperlink">
    <w:name w:val="FollowedHyperlink"/>
    <w:uiPriority w:val="99"/>
    <w:semiHidden/>
    <w:unhideWhenUsed/>
    <w:rsid w:val="00A4420B"/>
    <w:rPr>
      <w:color w:val="800080"/>
      <w:u w:val="single"/>
    </w:rPr>
  </w:style>
  <w:style w:type="paragraph" w:customStyle="1" w:styleId="bodytext">
    <w:name w:val="bodytext"/>
    <w:basedOn w:val="Normal"/>
    <w:rsid w:val="00F158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styleId="FootnoteReference">
    <w:name w:val="footnote reference"/>
    <w:semiHidden/>
    <w:rsid w:val="00611899"/>
    <w:rPr>
      <w:vertAlign w:val="superscript"/>
    </w:rPr>
  </w:style>
  <w:style w:type="character" w:customStyle="1" w:styleId="apple-style-span">
    <w:name w:val="apple-style-span"/>
    <w:basedOn w:val="DefaultParagraphFont"/>
    <w:rsid w:val="008B23F0"/>
  </w:style>
  <w:style w:type="character" w:customStyle="1" w:styleId="apple-converted-space">
    <w:name w:val="apple-converted-space"/>
    <w:rsid w:val="00CB6E9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10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F50"/>
    <w:pPr>
      <w:keepNext/>
      <w:keepLines/>
      <w:numPr>
        <w:numId w:val="3"/>
      </w:numPr>
      <w:spacing w:before="480" w:after="0"/>
      <w:ind w:left="357" w:hanging="357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C0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7F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E77FBC"/>
    <w:p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363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2363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FF5F5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2363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77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FBC"/>
  </w:style>
  <w:style w:type="paragraph" w:styleId="Footer">
    <w:name w:val="footer"/>
    <w:basedOn w:val="Normal"/>
    <w:link w:val="FooterChar"/>
    <w:unhideWhenUsed/>
    <w:rsid w:val="00E77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7FBC"/>
  </w:style>
  <w:style w:type="character" w:customStyle="1" w:styleId="Heading8Char">
    <w:name w:val="Heading 8 Char"/>
    <w:link w:val="Heading8"/>
    <w:rsid w:val="00E77FBC"/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F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">
    <w:name w:val="Helle Schattierung - Akzent 1"/>
    <w:basedOn w:val="TableNormal"/>
    <w:uiPriority w:val="60"/>
    <w:rsid w:val="000E177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1-Accent1">
    <w:name w:val="Medium Grid 1 Accent 1"/>
    <w:basedOn w:val="TableNormal"/>
    <w:uiPriority w:val="67"/>
    <w:rsid w:val="000E1779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Hyperlink">
    <w:name w:val="Hyperlink"/>
    <w:uiPriority w:val="99"/>
    <w:unhideWhenUsed/>
    <w:rsid w:val="000E1779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64C0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717F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FollowedHyperlink">
    <w:name w:val="FollowedHyperlink"/>
    <w:uiPriority w:val="99"/>
    <w:semiHidden/>
    <w:unhideWhenUsed/>
    <w:rsid w:val="00A4420B"/>
    <w:rPr>
      <w:color w:val="800080"/>
      <w:u w:val="single"/>
    </w:rPr>
  </w:style>
  <w:style w:type="paragraph" w:customStyle="1" w:styleId="bodytext">
    <w:name w:val="bodytext"/>
    <w:basedOn w:val="Normal"/>
    <w:rsid w:val="00F158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styleId="FootnoteReference">
    <w:name w:val="footnote reference"/>
    <w:semiHidden/>
    <w:rsid w:val="00611899"/>
    <w:rPr>
      <w:vertAlign w:val="superscript"/>
    </w:rPr>
  </w:style>
  <w:style w:type="character" w:customStyle="1" w:styleId="apple-style-span">
    <w:name w:val="apple-style-span"/>
    <w:basedOn w:val="DefaultParagraphFont"/>
    <w:rsid w:val="008B23F0"/>
  </w:style>
  <w:style w:type="character" w:customStyle="1" w:styleId="apple-converted-space">
    <w:name w:val="apple-converted-space"/>
    <w:rsid w:val="00CB6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gfeller@hsr.ch" TargetMode="External"/><Relationship Id="rId12" Type="http://schemas.openxmlformats.org/officeDocument/2006/relationships/hyperlink" Target="https://www.hsr.ch/Ablaeufe-und-Regelungen-Studie.7479.0.html" TargetMode="External"/><Relationship Id="rId13" Type="http://schemas.openxmlformats.org/officeDocument/2006/relationships/hyperlink" Target="https://www.hsr.ch/Termine-Diplom-Bachelor-und.5142.0.html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stolze@hsr.ch" TargetMode="External"/><Relationship Id="rId10" Type="http://schemas.openxmlformats.org/officeDocument/2006/relationships/hyperlink" Target="mailto:kgaunt@hsr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5C5E4-DF36-E34F-9224-9FA245B1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1606</Words>
  <Characters>9160</Characters>
  <Application>Microsoft Macintosh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10745</CharactersWithSpaces>
  <SharedDoc>false</SharedDoc>
  <HLinks>
    <vt:vector size="42" baseType="variant">
      <vt:variant>
        <vt:i4>3670050</vt:i4>
      </vt:variant>
      <vt:variant>
        <vt:i4>18</vt:i4>
      </vt:variant>
      <vt:variant>
        <vt:i4>0</vt:i4>
      </vt:variant>
      <vt:variant>
        <vt:i4>5</vt:i4>
      </vt:variant>
      <vt:variant>
        <vt:lpwstr>https://unterricht.hsr.ch/staticWeb/allModules/10938_M_SAI.html</vt:lpwstr>
      </vt:variant>
      <vt:variant>
        <vt:lpwstr/>
      </vt:variant>
      <vt:variant>
        <vt:i4>6357038</vt:i4>
      </vt:variant>
      <vt:variant>
        <vt:i4>15</vt:i4>
      </vt:variant>
      <vt:variant>
        <vt:i4>0</vt:i4>
      </vt:variant>
      <vt:variant>
        <vt:i4>5</vt:i4>
      </vt:variant>
      <vt:variant>
        <vt:lpwstr>https://www.hsr.ch/Allgemeine-Infos-Diplom-Bach.4418.0.html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https://www.hsr.ch/Termine-Diplom-Bachelor-und.5142.0.html</vt:lpwstr>
      </vt:variant>
      <vt:variant>
        <vt:lpwstr/>
      </vt:variant>
      <vt:variant>
        <vt:i4>6488139</vt:i4>
      </vt:variant>
      <vt:variant>
        <vt:i4>9</vt:i4>
      </vt:variant>
      <vt:variant>
        <vt:i4>0</vt:i4>
      </vt:variant>
      <vt:variant>
        <vt:i4>5</vt:i4>
      </vt:variant>
      <vt:variant>
        <vt:lpwstr>mailto:hrudin@hsr.ch</vt:lpwstr>
      </vt:variant>
      <vt:variant>
        <vt:lpwstr/>
      </vt:variant>
      <vt:variant>
        <vt:i4>720945</vt:i4>
      </vt:variant>
      <vt:variant>
        <vt:i4>6</vt:i4>
      </vt:variant>
      <vt:variant>
        <vt:i4>0</vt:i4>
      </vt:variant>
      <vt:variant>
        <vt:i4>5</vt:i4>
      </vt:variant>
      <vt:variant>
        <vt:lpwstr>mailto:mstolze@hsr.ch</vt:lpwstr>
      </vt:variant>
      <vt:variant>
        <vt:lpwstr/>
      </vt:variant>
      <vt:variant>
        <vt:i4>3407964</vt:i4>
      </vt:variant>
      <vt:variant>
        <vt:i4>3</vt:i4>
      </vt:variant>
      <vt:variant>
        <vt:i4>0</vt:i4>
      </vt:variant>
      <vt:variant>
        <vt:i4>5</vt:i4>
      </vt:variant>
      <vt:variant>
        <vt:lpwstr>mailto:Markus.Fretz@crealogix.com</vt:lpwstr>
      </vt:variant>
      <vt:variant>
        <vt:lpwstr/>
      </vt:variant>
      <vt:variant>
        <vt:i4>2752523</vt:i4>
      </vt:variant>
      <vt:variant>
        <vt:i4>0</vt:i4>
      </vt:variant>
      <vt:variant>
        <vt:i4>0</vt:i4>
      </vt:variant>
      <vt:variant>
        <vt:i4>5</vt:i4>
      </vt:variant>
      <vt:variant>
        <vt:lpwstr>mailto:philippe.zimmermann@iml.unibe.ch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Rudin</dc:creator>
  <cp:lastModifiedBy>Kevin Gaunt</cp:lastModifiedBy>
  <cp:revision>19</cp:revision>
  <cp:lastPrinted>2011-09-18T11:13:00Z</cp:lastPrinted>
  <dcterms:created xsi:type="dcterms:W3CDTF">2012-02-26T15:02:00Z</dcterms:created>
  <dcterms:modified xsi:type="dcterms:W3CDTF">2012-02-27T08:54:00Z</dcterms:modified>
</cp:coreProperties>
</file>